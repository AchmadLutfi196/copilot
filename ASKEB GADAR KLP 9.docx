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0C509D" w14:textId="77777777" w:rsidR="00296950" w:rsidRDefault="00000000">
      <w:pPr>
        <w:spacing w:line="360" w:lineRule="auto"/>
        <w:jc w:val="center"/>
        <w:rPr>
          <w:rFonts w:ascii="Times New Roman" w:hAnsi="Times New Roman" w:cs="Times New Roman"/>
          <w:b/>
          <w:sz w:val="24"/>
          <w:szCs w:val="24"/>
          <w:lang w:val="id-ID"/>
        </w:rPr>
      </w:pPr>
      <w:bookmarkStart w:id="0" w:name="_Hlk209523280"/>
      <w:r>
        <w:rPr>
          <w:rFonts w:ascii="Times New Roman" w:hAnsi="Times New Roman" w:cs="Times New Roman"/>
          <w:b/>
          <w:sz w:val="24"/>
          <w:szCs w:val="24"/>
          <w:lang w:val="id-ID"/>
        </w:rPr>
        <w:t>MAKALAH</w:t>
      </w:r>
    </w:p>
    <w:p w14:paraId="757D75D1" w14:textId="77777777" w:rsidR="00296950" w:rsidRDefault="0000000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ASUHAN KEBIDANAN PADA IBU NIFAS DENGAN PERDARAHAN POSTPARTUM </w:t>
      </w:r>
    </w:p>
    <w:bookmarkEnd w:id="0"/>
    <w:p w14:paraId="691DCA82" w14:textId="77777777" w:rsidR="00296950" w:rsidRDefault="00000000">
      <w:pPr>
        <w:spacing w:line="360" w:lineRule="auto"/>
        <w:jc w:val="center"/>
        <w:rPr>
          <w:rFonts w:ascii="Times New Roman" w:hAnsi="Times New Roman" w:cs="Times New Roman"/>
          <w:bCs/>
          <w:sz w:val="24"/>
          <w:szCs w:val="24"/>
        </w:rPr>
      </w:pPr>
      <w:r>
        <w:rPr>
          <w:rFonts w:ascii="Times New Roman" w:hAnsi="Times New Roman" w:cs="Times New Roman"/>
          <w:bCs/>
          <w:sz w:val="24"/>
          <w:szCs w:val="24"/>
          <w:lang w:val="id-ID"/>
        </w:rPr>
        <w:t>Dosen Pengampu</w:t>
      </w:r>
      <w:r>
        <w:rPr>
          <w:rFonts w:ascii="Times New Roman" w:hAnsi="Times New Roman" w:cs="Times New Roman"/>
          <w:bCs/>
          <w:sz w:val="24"/>
          <w:szCs w:val="24"/>
        </w:rPr>
        <w:t>: Iin Setyawati.,S.Keb.,Bd.,M.Keb</w:t>
      </w:r>
    </w:p>
    <w:p w14:paraId="36EED989" w14:textId="77777777" w:rsidR="00296950" w:rsidRDefault="00000000">
      <w:pPr>
        <w:spacing w:line="360" w:lineRule="auto"/>
        <w:jc w:val="center"/>
        <w:rPr>
          <w:rFonts w:ascii="Times New Roman" w:hAnsi="Times New Roman" w:cs="Times New Roman"/>
          <w:bCs/>
          <w:sz w:val="24"/>
          <w:szCs w:val="24"/>
          <w:lang w:val="id-ID"/>
        </w:rPr>
      </w:pPr>
      <w:r>
        <w:rPr>
          <w:rFonts w:ascii="Times New Roman" w:hAnsi="Times New Roman" w:cs="Times New Roman"/>
          <w:b/>
          <w:noProof/>
          <w:sz w:val="24"/>
          <w:szCs w:val="24"/>
        </w:rPr>
        <w:drawing>
          <wp:anchor distT="0" distB="0" distL="0" distR="0" simplePos="0" relativeHeight="2" behindDoc="0" locked="0" layoutInCell="1" allowOverlap="1" wp14:anchorId="64955126" wp14:editId="4F570CA6">
            <wp:simplePos x="0" y="0"/>
            <wp:positionH relativeFrom="column">
              <wp:posOffset>1771650</wp:posOffset>
            </wp:positionH>
            <wp:positionV relativeFrom="paragraph">
              <wp:posOffset>229820</wp:posOffset>
            </wp:positionV>
            <wp:extent cx="1748790" cy="1748789"/>
            <wp:effectExtent l="0" t="0" r="3810" b="3810"/>
            <wp:wrapTopAndBottom/>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1748790" cy="1748789"/>
                    </a:xfrm>
                    <a:prstGeom prst="rect">
                      <a:avLst/>
                    </a:prstGeom>
                  </pic:spPr>
                </pic:pic>
              </a:graphicData>
            </a:graphic>
            <wp14:sizeRelH relativeFrom="margin">
              <wp14:pctWidth>0</wp14:pctWidth>
            </wp14:sizeRelH>
            <wp14:sizeRelV relativeFrom="margin">
              <wp14:pctHeight>0</wp14:pctHeight>
            </wp14:sizeRelV>
          </wp:anchor>
        </w:drawing>
      </w:r>
    </w:p>
    <w:p w14:paraId="041C1D5D" w14:textId="77777777" w:rsidR="00296950" w:rsidRDefault="00296950">
      <w:pPr>
        <w:spacing w:line="360" w:lineRule="auto"/>
        <w:jc w:val="center"/>
        <w:rPr>
          <w:rFonts w:ascii="Times New Roman" w:hAnsi="Times New Roman" w:cs="Times New Roman"/>
          <w:b/>
          <w:sz w:val="24"/>
          <w:szCs w:val="24"/>
          <w:lang w:val="id-ID"/>
        </w:rPr>
      </w:pPr>
    </w:p>
    <w:p w14:paraId="459F1BED" w14:textId="77777777" w:rsidR="00296950" w:rsidRDefault="00000000">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Disusun Oleh :</w:t>
      </w:r>
    </w:p>
    <w:p w14:paraId="03FF3435" w14:textId="77777777" w:rsidR="00296950" w:rsidRDefault="00296950">
      <w:pPr>
        <w:spacing w:line="360" w:lineRule="auto"/>
        <w:jc w:val="center"/>
        <w:rPr>
          <w:rFonts w:ascii="Times New Roman" w:hAnsi="Times New Roman" w:cs="Times New Roman"/>
          <w:b/>
          <w:sz w:val="24"/>
          <w:szCs w:val="24"/>
          <w:lang w:val="id-ID"/>
        </w:rPr>
      </w:pPr>
    </w:p>
    <w:tbl>
      <w:tblPr>
        <w:tblStyle w:val="TableGrid"/>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410"/>
      </w:tblGrid>
      <w:tr w:rsidR="00296950" w14:paraId="4EFF001B" w14:textId="77777777">
        <w:tc>
          <w:tcPr>
            <w:tcW w:w="2835" w:type="dxa"/>
          </w:tcPr>
          <w:p w14:paraId="70829850" w14:textId="77777777" w:rsidR="00296950" w:rsidRDefault="00000000">
            <w:pPr>
              <w:spacing w:line="360" w:lineRule="auto"/>
              <w:jc w:val="center"/>
              <w:rPr>
                <w:rFonts w:ascii="Times New Roman" w:hAnsi="Times New Roman" w:cs="Times New Roman"/>
                <w:sz w:val="24"/>
                <w:szCs w:val="24"/>
              </w:rPr>
            </w:pPr>
            <w:r>
              <w:rPr>
                <w:rFonts w:ascii="Times New Roman" w:hAnsi="Times New Roman" w:cs="Times New Roman"/>
                <w:sz w:val="24"/>
                <w:szCs w:val="24"/>
              </w:rPr>
              <w:t>Lywanda Prasetya P</w:t>
            </w:r>
          </w:p>
        </w:tc>
        <w:tc>
          <w:tcPr>
            <w:tcW w:w="2410" w:type="dxa"/>
          </w:tcPr>
          <w:p w14:paraId="5D1A24B4" w14:textId="77777777" w:rsidR="00296950" w:rsidRDefault="00000000">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id-ID"/>
              </w:rPr>
              <w:t>23153010100</w:t>
            </w:r>
            <w:r>
              <w:rPr>
                <w:rFonts w:ascii="Times New Roman" w:hAnsi="Times New Roman" w:cs="Times New Roman"/>
                <w:sz w:val="24"/>
                <w:szCs w:val="24"/>
              </w:rPr>
              <w:t>17)</w:t>
            </w:r>
          </w:p>
        </w:tc>
      </w:tr>
      <w:tr w:rsidR="00296950" w14:paraId="2666DB13" w14:textId="77777777">
        <w:tc>
          <w:tcPr>
            <w:tcW w:w="2835" w:type="dxa"/>
          </w:tcPr>
          <w:p w14:paraId="27B3E92C" w14:textId="77777777" w:rsidR="00296950" w:rsidRDefault="00000000">
            <w:pPr>
              <w:spacing w:line="360" w:lineRule="auto"/>
              <w:jc w:val="center"/>
              <w:rPr>
                <w:rFonts w:ascii="Times New Roman" w:hAnsi="Times New Roman" w:cs="Times New Roman"/>
                <w:sz w:val="24"/>
                <w:szCs w:val="24"/>
              </w:rPr>
            </w:pPr>
            <w:r>
              <w:rPr>
                <w:rFonts w:ascii="Times New Roman" w:hAnsi="Times New Roman" w:cs="Times New Roman"/>
                <w:sz w:val="24"/>
                <w:szCs w:val="24"/>
              </w:rPr>
              <w:t>Maisaroh</w:t>
            </w:r>
          </w:p>
        </w:tc>
        <w:tc>
          <w:tcPr>
            <w:tcW w:w="2410" w:type="dxa"/>
          </w:tcPr>
          <w:p w14:paraId="3C04FCE6" w14:textId="77777777" w:rsidR="00296950" w:rsidRDefault="00000000">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id-ID"/>
              </w:rPr>
              <w:t>23153010100</w:t>
            </w:r>
            <w:r>
              <w:rPr>
                <w:rFonts w:ascii="Times New Roman" w:hAnsi="Times New Roman" w:cs="Times New Roman"/>
                <w:sz w:val="24"/>
                <w:szCs w:val="24"/>
              </w:rPr>
              <w:t>18)</w:t>
            </w:r>
          </w:p>
        </w:tc>
      </w:tr>
      <w:tr w:rsidR="00296950" w14:paraId="4327C04A" w14:textId="77777777">
        <w:tc>
          <w:tcPr>
            <w:tcW w:w="2835" w:type="dxa"/>
          </w:tcPr>
          <w:p w14:paraId="52EF215F" w14:textId="77777777" w:rsidR="00296950" w:rsidRDefault="00000000">
            <w:pPr>
              <w:spacing w:line="360" w:lineRule="auto"/>
              <w:jc w:val="center"/>
              <w:rPr>
                <w:rFonts w:ascii="Times New Roman" w:hAnsi="Times New Roman" w:cs="Times New Roman"/>
                <w:sz w:val="24"/>
                <w:szCs w:val="24"/>
              </w:rPr>
            </w:pPr>
            <w:r>
              <w:rPr>
                <w:rFonts w:ascii="Times New Roman" w:hAnsi="Times New Roman" w:cs="Times New Roman"/>
                <w:sz w:val="24"/>
                <w:szCs w:val="24"/>
              </w:rPr>
              <w:t>Siti Kamiliatul Kholida</w:t>
            </w:r>
          </w:p>
        </w:tc>
        <w:tc>
          <w:tcPr>
            <w:tcW w:w="2410" w:type="dxa"/>
          </w:tcPr>
          <w:p w14:paraId="3AE01F91" w14:textId="77777777" w:rsidR="00296950" w:rsidRDefault="00000000">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id-ID"/>
              </w:rPr>
              <w:t>23153010100</w:t>
            </w:r>
            <w:r>
              <w:rPr>
                <w:rFonts w:ascii="Times New Roman" w:hAnsi="Times New Roman" w:cs="Times New Roman"/>
                <w:sz w:val="24"/>
                <w:szCs w:val="24"/>
              </w:rPr>
              <w:t>40)</w:t>
            </w:r>
          </w:p>
        </w:tc>
      </w:tr>
      <w:tr w:rsidR="00296950" w14:paraId="1F666537" w14:textId="77777777">
        <w:tc>
          <w:tcPr>
            <w:tcW w:w="2835" w:type="dxa"/>
          </w:tcPr>
          <w:p w14:paraId="67089CB7" w14:textId="77777777" w:rsidR="00296950" w:rsidRDefault="00296950">
            <w:pPr>
              <w:spacing w:line="360" w:lineRule="auto"/>
              <w:jc w:val="center"/>
              <w:rPr>
                <w:rFonts w:ascii="Times New Roman" w:hAnsi="Times New Roman" w:cs="Times New Roman"/>
                <w:sz w:val="24"/>
                <w:szCs w:val="24"/>
              </w:rPr>
            </w:pPr>
          </w:p>
          <w:p w14:paraId="5070FD68" w14:textId="77777777" w:rsidR="00296950" w:rsidRDefault="00296950">
            <w:pPr>
              <w:spacing w:line="360" w:lineRule="auto"/>
              <w:jc w:val="center"/>
              <w:rPr>
                <w:rFonts w:ascii="Times New Roman" w:hAnsi="Times New Roman" w:cs="Times New Roman"/>
                <w:sz w:val="24"/>
                <w:szCs w:val="24"/>
              </w:rPr>
            </w:pPr>
          </w:p>
          <w:p w14:paraId="19B67253" w14:textId="77777777" w:rsidR="00296950" w:rsidRDefault="00296950">
            <w:pPr>
              <w:spacing w:line="360" w:lineRule="auto"/>
              <w:jc w:val="center"/>
              <w:rPr>
                <w:rFonts w:ascii="Times New Roman" w:hAnsi="Times New Roman" w:cs="Times New Roman"/>
                <w:sz w:val="24"/>
                <w:szCs w:val="24"/>
              </w:rPr>
            </w:pPr>
          </w:p>
        </w:tc>
        <w:tc>
          <w:tcPr>
            <w:tcW w:w="2410" w:type="dxa"/>
          </w:tcPr>
          <w:p w14:paraId="074C9114" w14:textId="77777777" w:rsidR="00296950" w:rsidRDefault="00296950">
            <w:pPr>
              <w:spacing w:line="360" w:lineRule="auto"/>
              <w:jc w:val="center"/>
              <w:rPr>
                <w:rFonts w:ascii="Times New Roman" w:hAnsi="Times New Roman" w:cs="Times New Roman"/>
                <w:sz w:val="24"/>
                <w:szCs w:val="24"/>
              </w:rPr>
            </w:pPr>
          </w:p>
        </w:tc>
      </w:tr>
    </w:tbl>
    <w:p w14:paraId="3645A441" w14:textId="77777777" w:rsidR="00296950" w:rsidRDefault="00296950">
      <w:pPr>
        <w:spacing w:line="360" w:lineRule="auto"/>
        <w:jc w:val="center"/>
        <w:rPr>
          <w:rFonts w:ascii="Times New Roman" w:hAnsi="Times New Roman" w:cs="Times New Roman"/>
          <w:b/>
          <w:sz w:val="24"/>
          <w:szCs w:val="24"/>
          <w:lang w:val="id-ID"/>
        </w:rPr>
      </w:pPr>
    </w:p>
    <w:p w14:paraId="28BB3113" w14:textId="77777777" w:rsidR="00296950" w:rsidRDefault="0000000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PROGRAM STUDI S1 KEBIDANAN SEMESTER IV</w:t>
      </w:r>
    </w:p>
    <w:p w14:paraId="3056691D" w14:textId="77777777" w:rsidR="00296950" w:rsidRDefault="0000000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UNIVERSITAS NOOR HUDA MUSTOFA</w:t>
      </w:r>
    </w:p>
    <w:p w14:paraId="7E0B54C0" w14:textId="77777777" w:rsidR="00296950" w:rsidRDefault="0000000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TAHUN AJARAN 2025/2026</w:t>
      </w:r>
    </w:p>
    <w:p w14:paraId="13BF3414" w14:textId="77777777" w:rsidR="00296950" w:rsidRDefault="00296950">
      <w:pPr>
        <w:spacing w:line="360" w:lineRule="auto"/>
        <w:jc w:val="center"/>
        <w:rPr>
          <w:rFonts w:ascii="Times New Roman" w:hAnsi="Times New Roman" w:cs="Times New Roman"/>
          <w:b/>
          <w:sz w:val="24"/>
          <w:szCs w:val="24"/>
        </w:rPr>
      </w:pPr>
    </w:p>
    <w:p w14:paraId="293D8D27" w14:textId="77777777" w:rsidR="00296950" w:rsidRDefault="00000000">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id-ID"/>
        </w:rPr>
        <w:lastRenderedPageBreak/>
        <w:t>KATA PENGANTAR</w:t>
      </w:r>
    </w:p>
    <w:p w14:paraId="395CD940" w14:textId="77777777" w:rsidR="00296950" w:rsidRDefault="00000000">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Puji syukur kami haturkan khadirat Allah Swt yang telah melimpahkan rahmat dan hidayah-Nya sehingga kami bisa menyelesaikan makalah tentang MAKALAH</w:t>
      </w:r>
    </w:p>
    <w:p w14:paraId="3A073C0D" w14:textId="77777777" w:rsidR="00296950" w:rsidRDefault="00000000">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ASUHAN KEBIDANAN PADA IBU NIFAS DENGAN PERDARAHAN POSTPARTUM”. Makalah ini kami susun guna memenuhi salah satu tugas dari mata kuli</w:t>
      </w:r>
      <w:r>
        <w:rPr>
          <w:rFonts w:ascii="Times New Roman" w:hAnsi="Times New Roman" w:cs="Times New Roman"/>
          <w:sz w:val="24"/>
          <w:szCs w:val="24"/>
        </w:rPr>
        <w:t>h Asuhan Kebidanan KB dan Kespro</w:t>
      </w:r>
      <w:r>
        <w:rPr>
          <w:rFonts w:ascii="Times New Roman" w:hAnsi="Times New Roman" w:cs="Times New Roman"/>
          <w:sz w:val="24"/>
          <w:szCs w:val="24"/>
          <w:lang w:val="id-ID"/>
        </w:rPr>
        <w:t xml:space="preserve">. Penulis mengucapkan banyak terimakasih kepada ibu </w:t>
      </w:r>
      <w:r>
        <w:rPr>
          <w:rFonts w:ascii="Times New Roman" w:hAnsi="Times New Roman" w:cs="Times New Roman"/>
          <w:bCs/>
          <w:sz w:val="24"/>
          <w:szCs w:val="24"/>
        </w:rPr>
        <w:t>Iin Setyawati.,S.Keb.,Bd.,M.Keb</w:t>
      </w:r>
      <w:r>
        <w:rPr>
          <w:rFonts w:ascii="Times New Roman" w:hAnsi="Times New Roman" w:cs="Times New Roman"/>
          <w:sz w:val="24"/>
          <w:szCs w:val="24"/>
          <w:lang w:val="id-ID"/>
        </w:rPr>
        <w:t xml:space="preserve"> selaku dosen pengampu mata kuliah</w:t>
      </w:r>
      <w:r>
        <w:rPr>
          <w:rFonts w:ascii="Times New Roman" w:hAnsi="Times New Roman" w:cs="Times New Roman"/>
          <w:sz w:val="24"/>
          <w:szCs w:val="24"/>
        </w:rPr>
        <w:t xml:space="preserve"> Asuhan Kebidanan Kegawatdaruratan</w:t>
      </w:r>
      <w:r>
        <w:rPr>
          <w:rFonts w:ascii="Times New Roman" w:hAnsi="Times New Roman" w:cs="Times New Roman"/>
          <w:sz w:val="24"/>
          <w:szCs w:val="24"/>
          <w:lang w:val="id-ID"/>
        </w:rPr>
        <w:t xml:space="preserve">. Kami mengucapkan terimakasih kepada rekan-rekan yang membantu dan ikut berpartisipasi dalam penyususnan makalah ini, sehingga makalah ini terselesaikan dengan baik tepat pada waktunya. </w:t>
      </w:r>
      <w:r>
        <w:rPr>
          <w:rFonts w:ascii="Times New Roman" w:hAnsi="Times New Roman" w:cs="Times New Roman"/>
          <w:sz w:val="24"/>
          <w:szCs w:val="24"/>
        </w:rPr>
        <w:t xml:space="preserve">Kami </w:t>
      </w:r>
      <w:r>
        <w:rPr>
          <w:rFonts w:ascii="Times New Roman" w:hAnsi="Times New Roman" w:cs="Times New Roman"/>
          <w:sz w:val="24"/>
          <w:szCs w:val="24"/>
          <w:lang w:val="id-ID"/>
        </w:rPr>
        <w:t>mengharapkan pada para pembaca untuk memberikan saran-saran yang bersifat membangun untuk kesempurnaan makalah ini. Sehingga kami dapat membuat makalah yang jauh lebih baik.</w:t>
      </w:r>
    </w:p>
    <w:p w14:paraId="4297835B" w14:textId="77777777" w:rsidR="00296950" w:rsidRDefault="00296950">
      <w:pPr>
        <w:spacing w:after="0" w:line="360" w:lineRule="auto"/>
        <w:jc w:val="both"/>
        <w:rPr>
          <w:rFonts w:ascii="Times New Roman" w:hAnsi="Times New Roman" w:cs="Times New Roman"/>
          <w:sz w:val="24"/>
          <w:szCs w:val="24"/>
          <w:lang w:val="id-ID"/>
        </w:rPr>
      </w:pPr>
    </w:p>
    <w:p w14:paraId="49972295" w14:textId="77777777" w:rsidR="00296950" w:rsidRDefault="00296950">
      <w:pPr>
        <w:spacing w:line="360" w:lineRule="auto"/>
        <w:jc w:val="right"/>
        <w:rPr>
          <w:rFonts w:ascii="Times New Roman" w:hAnsi="Times New Roman" w:cs="Times New Roman"/>
          <w:sz w:val="24"/>
          <w:szCs w:val="24"/>
          <w:lang w:val="id-ID"/>
        </w:rPr>
      </w:pPr>
    </w:p>
    <w:p w14:paraId="461696E1" w14:textId="77777777" w:rsidR="00296950" w:rsidRDefault="00000000">
      <w:pPr>
        <w:spacing w:line="360" w:lineRule="auto"/>
        <w:jc w:val="right"/>
        <w:rPr>
          <w:rFonts w:ascii="Times New Roman" w:hAnsi="Times New Roman" w:cs="Times New Roman"/>
          <w:sz w:val="24"/>
          <w:szCs w:val="24"/>
        </w:rPr>
      </w:pPr>
      <w:r>
        <w:rPr>
          <w:rFonts w:ascii="Times New Roman" w:hAnsi="Times New Roman" w:cs="Times New Roman"/>
          <w:sz w:val="24"/>
          <w:szCs w:val="24"/>
          <w:lang w:val="id-ID"/>
        </w:rPr>
        <w:t xml:space="preserve">Bangkalan, </w:t>
      </w:r>
      <w:r>
        <w:rPr>
          <w:rFonts w:ascii="Times New Roman" w:hAnsi="Times New Roman" w:cs="Times New Roman"/>
          <w:sz w:val="24"/>
          <w:szCs w:val="24"/>
        </w:rPr>
        <w:t>19 September 2025</w:t>
      </w:r>
    </w:p>
    <w:p w14:paraId="6BA70D07" w14:textId="77777777" w:rsidR="00296950" w:rsidRDefault="00296950">
      <w:pPr>
        <w:spacing w:line="360" w:lineRule="auto"/>
        <w:jc w:val="right"/>
        <w:rPr>
          <w:rFonts w:ascii="Times New Roman" w:hAnsi="Times New Roman" w:cs="Times New Roman"/>
          <w:sz w:val="24"/>
          <w:szCs w:val="24"/>
        </w:rPr>
      </w:pPr>
    </w:p>
    <w:p w14:paraId="02ABB6D7" w14:textId="77777777" w:rsidR="00296950" w:rsidRDefault="00296950">
      <w:pPr>
        <w:spacing w:line="360" w:lineRule="auto"/>
        <w:jc w:val="right"/>
        <w:rPr>
          <w:rFonts w:ascii="Times New Roman" w:hAnsi="Times New Roman" w:cs="Times New Roman"/>
          <w:sz w:val="24"/>
          <w:szCs w:val="24"/>
        </w:rPr>
      </w:pPr>
    </w:p>
    <w:p w14:paraId="1091FBCC" w14:textId="77777777" w:rsidR="00296950" w:rsidRDefault="00000000">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Penyusun </w:t>
      </w:r>
    </w:p>
    <w:p w14:paraId="4B758299" w14:textId="77777777" w:rsidR="00296950" w:rsidRDefault="00296950">
      <w:pPr>
        <w:spacing w:line="360" w:lineRule="auto"/>
        <w:jc w:val="right"/>
        <w:rPr>
          <w:rFonts w:ascii="Times New Roman" w:hAnsi="Times New Roman" w:cs="Times New Roman"/>
          <w:sz w:val="24"/>
          <w:szCs w:val="24"/>
          <w:lang w:val="id-ID"/>
        </w:rPr>
      </w:pPr>
    </w:p>
    <w:p w14:paraId="76200EFB" w14:textId="77777777" w:rsidR="00296950" w:rsidRDefault="00296950">
      <w:pPr>
        <w:spacing w:line="360" w:lineRule="auto"/>
        <w:jc w:val="right"/>
        <w:rPr>
          <w:rFonts w:ascii="Times New Roman" w:hAnsi="Times New Roman" w:cs="Times New Roman"/>
          <w:sz w:val="24"/>
          <w:szCs w:val="24"/>
          <w:lang w:val="id-ID"/>
        </w:rPr>
      </w:pPr>
    </w:p>
    <w:p w14:paraId="46EBA680" w14:textId="77777777" w:rsidR="00296950" w:rsidRDefault="00296950">
      <w:pPr>
        <w:spacing w:line="360" w:lineRule="auto"/>
        <w:rPr>
          <w:rFonts w:ascii="Times New Roman" w:hAnsi="Times New Roman" w:cs="Times New Roman"/>
          <w:sz w:val="24"/>
          <w:szCs w:val="24"/>
          <w:lang w:val="id-ID"/>
        </w:rPr>
      </w:pPr>
    </w:p>
    <w:p w14:paraId="595F44F4" w14:textId="77777777" w:rsidR="00296950" w:rsidRDefault="00296950">
      <w:pPr>
        <w:spacing w:line="360" w:lineRule="auto"/>
        <w:rPr>
          <w:rFonts w:ascii="Times New Roman" w:hAnsi="Times New Roman" w:cs="Times New Roman"/>
          <w:sz w:val="24"/>
          <w:szCs w:val="24"/>
          <w:lang w:val="id-ID"/>
        </w:rPr>
      </w:pPr>
    </w:p>
    <w:p w14:paraId="36E53748" w14:textId="77777777" w:rsidR="00296950" w:rsidRDefault="00296950">
      <w:pPr>
        <w:spacing w:line="360" w:lineRule="auto"/>
        <w:rPr>
          <w:rFonts w:ascii="Times New Roman" w:hAnsi="Times New Roman" w:cs="Times New Roman"/>
          <w:sz w:val="24"/>
          <w:szCs w:val="24"/>
          <w:lang w:val="id-ID"/>
        </w:rPr>
      </w:pPr>
    </w:p>
    <w:p w14:paraId="12869B8D" w14:textId="77777777" w:rsidR="00296950" w:rsidRDefault="00296950">
      <w:pPr>
        <w:spacing w:line="360" w:lineRule="auto"/>
        <w:rPr>
          <w:rFonts w:ascii="Times New Roman" w:hAnsi="Times New Roman" w:cs="Times New Roman"/>
          <w:sz w:val="24"/>
          <w:szCs w:val="24"/>
          <w:lang w:val="id-ID"/>
        </w:rPr>
      </w:pPr>
    </w:p>
    <w:p w14:paraId="510A3442" w14:textId="77777777" w:rsidR="00296950" w:rsidRDefault="00000000">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DAFTAR ISI</w:t>
      </w:r>
    </w:p>
    <w:p w14:paraId="0F839F1F" w14:textId="77777777" w:rsidR="00296950" w:rsidRDefault="00000000">
      <w:pPr>
        <w:tabs>
          <w:tab w:val="right" w:leader="dot" w:pos="7938"/>
        </w:tabs>
        <w:spacing w:after="0" w:line="360" w:lineRule="auto"/>
        <w:rPr>
          <w:rFonts w:ascii="Times New Roman" w:hAnsi="Times New Roman" w:cs="Times New Roman"/>
          <w:sz w:val="24"/>
          <w:szCs w:val="24"/>
        </w:rPr>
      </w:pPr>
      <w:r>
        <w:rPr>
          <w:rFonts w:ascii="Times New Roman" w:hAnsi="Times New Roman" w:cs="Times New Roman"/>
          <w:sz w:val="24"/>
          <w:szCs w:val="24"/>
          <w:lang w:val="id-ID"/>
        </w:rPr>
        <w:t>Kata Pengantar</w:t>
      </w:r>
      <w:r>
        <w:rPr>
          <w:rFonts w:ascii="Times New Roman" w:hAnsi="Times New Roman" w:cs="Times New Roman"/>
          <w:sz w:val="24"/>
          <w:szCs w:val="24"/>
          <w:lang w:val="id-ID"/>
        </w:rPr>
        <w:tab/>
      </w:r>
      <w:r>
        <w:rPr>
          <w:rFonts w:ascii="Times New Roman" w:hAnsi="Times New Roman" w:cs="Times New Roman"/>
          <w:sz w:val="24"/>
          <w:szCs w:val="24"/>
        </w:rPr>
        <w:t>ii</w:t>
      </w:r>
    </w:p>
    <w:p w14:paraId="477C2541" w14:textId="77777777" w:rsidR="00296950" w:rsidRDefault="00000000">
      <w:pPr>
        <w:tabs>
          <w:tab w:val="right" w:leader="dot" w:pos="7938"/>
        </w:tabs>
        <w:spacing w:after="0" w:line="360" w:lineRule="auto"/>
        <w:rPr>
          <w:rFonts w:ascii="Times New Roman" w:hAnsi="Times New Roman" w:cs="Times New Roman"/>
          <w:sz w:val="24"/>
          <w:szCs w:val="24"/>
        </w:rPr>
      </w:pPr>
      <w:r>
        <w:rPr>
          <w:rFonts w:ascii="Times New Roman" w:hAnsi="Times New Roman" w:cs="Times New Roman"/>
          <w:sz w:val="24"/>
          <w:szCs w:val="24"/>
          <w:lang w:val="id-ID"/>
        </w:rPr>
        <w:t>Daftar Isi</w:t>
      </w:r>
      <w:r>
        <w:rPr>
          <w:rFonts w:ascii="Times New Roman" w:hAnsi="Times New Roman" w:cs="Times New Roman"/>
          <w:sz w:val="24"/>
          <w:szCs w:val="24"/>
          <w:lang w:val="id-ID"/>
        </w:rPr>
        <w:tab/>
      </w:r>
      <w:r>
        <w:rPr>
          <w:rFonts w:ascii="Times New Roman" w:hAnsi="Times New Roman" w:cs="Times New Roman"/>
          <w:sz w:val="24"/>
          <w:szCs w:val="24"/>
        </w:rPr>
        <w:t>iii</w:t>
      </w:r>
    </w:p>
    <w:p w14:paraId="00AE02E9" w14:textId="77777777" w:rsidR="00296950" w:rsidRDefault="00000000">
      <w:pPr>
        <w:tabs>
          <w:tab w:val="right" w:leader="dot" w:pos="7938"/>
        </w:tabs>
        <w:spacing w:after="0" w:line="360" w:lineRule="auto"/>
        <w:rPr>
          <w:rFonts w:ascii="Times New Roman" w:hAnsi="Times New Roman" w:cs="Times New Roman"/>
          <w:sz w:val="24"/>
          <w:szCs w:val="24"/>
        </w:rPr>
      </w:pPr>
      <w:r>
        <w:rPr>
          <w:rFonts w:ascii="Times New Roman" w:hAnsi="Times New Roman" w:cs="Times New Roman"/>
          <w:sz w:val="24"/>
          <w:szCs w:val="24"/>
          <w:lang w:val="id-ID"/>
        </w:rPr>
        <w:t>BAB I Pendahuluan</w:t>
      </w:r>
      <w:r>
        <w:rPr>
          <w:rFonts w:ascii="Times New Roman" w:hAnsi="Times New Roman" w:cs="Times New Roman"/>
          <w:sz w:val="24"/>
          <w:szCs w:val="24"/>
          <w:lang w:val="id-ID"/>
        </w:rPr>
        <w:tab/>
      </w:r>
      <w:r>
        <w:rPr>
          <w:rFonts w:ascii="Times New Roman" w:hAnsi="Times New Roman" w:cs="Times New Roman"/>
          <w:sz w:val="24"/>
          <w:szCs w:val="24"/>
        </w:rPr>
        <w:t>4</w:t>
      </w:r>
    </w:p>
    <w:p w14:paraId="2EB26562" w14:textId="77777777" w:rsidR="00296950" w:rsidRDefault="00000000">
      <w:pPr>
        <w:pStyle w:val="ListParagraph"/>
        <w:numPr>
          <w:ilvl w:val="1"/>
          <w:numId w:val="1"/>
        </w:numPr>
        <w:tabs>
          <w:tab w:val="right" w:leader="dot" w:pos="7938"/>
        </w:tabs>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Latar Belakang</w:t>
      </w:r>
      <w:r>
        <w:rPr>
          <w:rFonts w:ascii="Times New Roman" w:hAnsi="Times New Roman" w:cs="Times New Roman"/>
          <w:sz w:val="24"/>
          <w:szCs w:val="24"/>
          <w:lang w:val="id-ID"/>
        </w:rPr>
        <w:tab/>
      </w:r>
      <w:r>
        <w:rPr>
          <w:rFonts w:ascii="Times New Roman" w:hAnsi="Times New Roman" w:cs="Times New Roman"/>
          <w:sz w:val="24"/>
          <w:szCs w:val="24"/>
        </w:rPr>
        <w:t>4</w:t>
      </w:r>
    </w:p>
    <w:p w14:paraId="0CE8380C" w14:textId="77777777" w:rsidR="00296950" w:rsidRDefault="00000000">
      <w:pPr>
        <w:pStyle w:val="ListParagraph"/>
        <w:numPr>
          <w:ilvl w:val="1"/>
          <w:numId w:val="1"/>
        </w:numPr>
        <w:tabs>
          <w:tab w:val="right" w:leader="dot" w:pos="7938"/>
        </w:tabs>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Rumusan Maslaah</w:t>
      </w:r>
      <w:r>
        <w:rPr>
          <w:rFonts w:ascii="Times New Roman" w:hAnsi="Times New Roman" w:cs="Times New Roman"/>
          <w:sz w:val="24"/>
          <w:szCs w:val="24"/>
          <w:lang w:val="id-ID"/>
        </w:rPr>
        <w:tab/>
      </w:r>
      <w:r>
        <w:rPr>
          <w:rFonts w:ascii="Times New Roman" w:hAnsi="Times New Roman" w:cs="Times New Roman"/>
          <w:sz w:val="24"/>
          <w:szCs w:val="24"/>
        </w:rPr>
        <w:t>4</w:t>
      </w:r>
    </w:p>
    <w:p w14:paraId="43BAE25D" w14:textId="77777777" w:rsidR="00296950" w:rsidRDefault="00000000">
      <w:pPr>
        <w:pStyle w:val="ListParagraph"/>
        <w:numPr>
          <w:ilvl w:val="1"/>
          <w:numId w:val="1"/>
        </w:numPr>
        <w:tabs>
          <w:tab w:val="right" w:leader="dot" w:pos="7938"/>
        </w:tabs>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Tujuan Maslaah</w:t>
      </w:r>
      <w:r>
        <w:rPr>
          <w:rFonts w:ascii="Times New Roman" w:hAnsi="Times New Roman" w:cs="Times New Roman"/>
          <w:sz w:val="24"/>
          <w:szCs w:val="24"/>
          <w:lang w:val="id-ID"/>
        </w:rPr>
        <w:tab/>
      </w:r>
      <w:r>
        <w:rPr>
          <w:rFonts w:ascii="Times New Roman" w:hAnsi="Times New Roman" w:cs="Times New Roman"/>
          <w:sz w:val="24"/>
          <w:szCs w:val="24"/>
        </w:rPr>
        <w:t>5</w:t>
      </w:r>
    </w:p>
    <w:p w14:paraId="738ADC3E" w14:textId="77777777" w:rsidR="00296950" w:rsidRDefault="00000000">
      <w:pPr>
        <w:tabs>
          <w:tab w:val="right" w:leader="dot" w:pos="7938"/>
          <w:tab w:val="right" w:leader="dot" w:pos="9072"/>
        </w:tabs>
        <w:spacing w:after="0" w:line="360" w:lineRule="auto"/>
        <w:rPr>
          <w:rFonts w:ascii="Times New Roman" w:hAnsi="Times New Roman" w:cs="Times New Roman"/>
          <w:sz w:val="24"/>
          <w:szCs w:val="24"/>
        </w:rPr>
      </w:pPr>
      <w:r>
        <w:rPr>
          <w:rFonts w:ascii="Times New Roman" w:hAnsi="Times New Roman" w:cs="Times New Roman"/>
          <w:sz w:val="24"/>
          <w:szCs w:val="24"/>
          <w:lang w:val="id-ID"/>
        </w:rPr>
        <w:t xml:space="preserve">BAB II </w:t>
      </w:r>
      <w:r>
        <w:rPr>
          <w:rFonts w:ascii="Times New Roman" w:hAnsi="Times New Roman" w:cs="Times New Roman"/>
          <w:sz w:val="24"/>
          <w:szCs w:val="24"/>
        </w:rPr>
        <w:t>Tinjauan Teori</w:t>
      </w:r>
      <w:r>
        <w:rPr>
          <w:rFonts w:ascii="Times New Roman" w:hAnsi="Times New Roman" w:cs="Times New Roman"/>
          <w:sz w:val="24"/>
          <w:szCs w:val="24"/>
          <w:lang w:val="id-ID"/>
        </w:rPr>
        <w:tab/>
      </w:r>
      <w:r>
        <w:rPr>
          <w:rFonts w:ascii="Times New Roman" w:hAnsi="Times New Roman" w:cs="Times New Roman"/>
          <w:sz w:val="24"/>
          <w:szCs w:val="24"/>
        </w:rPr>
        <w:t>6</w:t>
      </w:r>
    </w:p>
    <w:p w14:paraId="31301F93" w14:textId="77777777" w:rsidR="00296950" w:rsidRDefault="00000000">
      <w:pPr>
        <w:pStyle w:val="ListParagraph"/>
        <w:numPr>
          <w:ilvl w:val="1"/>
          <w:numId w:val="17"/>
        </w:numPr>
        <w:tabs>
          <w:tab w:val="right" w:leader="dot" w:pos="7938"/>
          <w:tab w:val="right" w:leader="dot" w:pos="9072"/>
        </w:tabs>
        <w:spacing w:after="0" w:line="360" w:lineRule="auto"/>
        <w:rPr>
          <w:rFonts w:ascii="Times New Roman" w:hAnsi="Times New Roman" w:cs="Times New Roman"/>
          <w:sz w:val="24"/>
          <w:szCs w:val="24"/>
        </w:rPr>
      </w:pPr>
      <w:r>
        <w:rPr>
          <w:rFonts w:ascii="Times New Roman" w:hAnsi="Times New Roman" w:cs="Times New Roman"/>
          <w:bCs/>
          <w:sz w:val="24"/>
          <w:szCs w:val="24"/>
        </w:rPr>
        <w:t>Definisi Pendarahan Postpartum</w:t>
      </w:r>
      <w:r>
        <w:rPr>
          <w:rFonts w:ascii="Times New Roman" w:hAnsi="Times New Roman" w:cs="Times New Roman"/>
          <w:sz w:val="24"/>
          <w:szCs w:val="24"/>
          <w:lang w:val="id-ID"/>
        </w:rPr>
        <w:tab/>
      </w:r>
      <w:r>
        <w:rPr>
          <w:rFonts w:ascii="Times New Roman" w:hAnsi="Times New Roman" w:cs="Times New Roman"/>
          <w:sz w:val="24"/>
          <w:szCs w:val="24"/>
        </w:rPr>
        <w:t>6</w:t>
      </w:r>
    </w:p>
    <w:p w14:paraId="1E38175B" w14:textId="77777777" w:rsidR="00296950" w:rsidRDefault="00000000">
      <w:pPr>
        <w:pStyle w:val="ListParagraph"/>
        <w:numPr>
          <w:ilvl w:val="1"/>
          <w:numId w:val="17"/>
        </w:numPr>
        <w:tabs>
          <w:tab w:val="right" w:leader="dot" w:pos="7938"/>
          <w:tab w:val="right" w:leader="dot" w:pos="9072"/>
        </w:tabs>
        <w:spacing w:after="0" w:line="360" w:lineRule="auto"/>
        <w:rPr>
          <w:rFonts w:ascii="Times New Roman" w:hAnsi="Times New Roman" w:cs="Times New Roman"/>
          <w:sz w:val="24"/>
          <w:szCs w:val="24"/>
        </w:rPr>
      </w:pPr>
      <w:r>
        <w:rPr>
          <w:rFonts w:ascii="Times New Roman" w:hAnsi="Times New Roman" w:cs="Times New Roman"/>
          <w:sz w:val="24"/>
          <w:szCs w:val="24"/>
        </w:rPr>
        <w:t>Manajemen</w:t>
      </w:r>
      <w:r>
        <w:rPr>
          <w:rFonts w:ascii="Times New Roman" w:hAnsi="Times New Roman" w:cs="Times New Roman"/>
          <w:sz w:val="24"/>
          <w:szCs w:val="24"/>
        </w:rPr>
        <w:tab/>
        <w:t>9</w:t>
      </w:r>
    </w:p>
    <w:p w14:paraId="68E4C670" w14:textId="77777777" w:rsidR="00296950" w:rsidRDefault="00000000">
      <w:pPr>
        <w:tabs>
          <w:tab w:val="right" w:leader="dot" w:pos="7938"/>
          <w:tab w:val="right" w:leader="dot" w:pos="9072"/>
        </w:tabs>
        <w:spacing w:after="0" w:line="360" w:lineRule="auto"/>
        <w:rPr>
          <w:rFonts w:ascii="Times New Roman" w:hAnsi="Times New Roman" w:cs="Times New Roman"/>
          <w:sz w:val="24"/>
          <w:szCs w:val="24"/>
        </w:rPr>
      </w:pPr>
      <w:r>
        <w:rPr>
          <w:rFonts w:ascii="Times New Roman" w:hAnsi="Times New Roman" w:cs="Times New Roman"/>
          <w:sz w:val="24"/>
          <w:szCs w:val="24"/>
          <w:lang w:val="id-ID"/>
        </w:rPr>
        <w:t xml:space="preserve">BAB III </w:t>
      </w:r>
      <w:r>
        <w:rPr>
          <w:rFonts w:ascii="Times New Roman" w:hAnsi="Times New Roman" w:cs="Times New Roman"/>
          <w:sz w:val="24"/>
          <w:szCs w:val="24"/>
        </w:rPr>
        <w:t>Pembahasan Kasus</w:t>
      </w:r>
      <w:r>
        <w:rPr>
          <w:rFonts w:ascii="Times New Roman" w:hAnsi="Times New Roman" w:cs="Times New Roman"/>
          <w:sz w:val="24"/>
          <w:szCs w:val="24"/>
          <w:lang w:val="id-ID"/>
        </w:rPr>
        <w:tab/>
      </w:r>
      <w:r>
        <w:rPr>
          <w:rFonts w:ascii="Times New Roman" w:hAnsi="Times New Roman" w:cs="Times New Roman"/>
          <w:sz w:val="24"/>
          <w:szCs w:val="24"/>
        </w:rPr>
        <w:t>13</w:t>
      </w:r>
    </w:p>
    <w:p w14:paraId="2B9DA25C" w14:textId="77777777" w:rsidR="00296950" w:rsidRDefault="00000000">
      <w:pPr>
        <w:tabs>
          <w:tab w:val="right" w:leader="dot" w:pos="7938"/>
          <w:tab w:val="right" w:leader="dot" w:pos="9072"/>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BAB IV Pembahasan </w:t>
      </w:r>
      <w:r>
        <w:rPr>
          <w:rFonts w:ascii="Times New Roman" w:hAnsi="Times New Roman" w:cs="Times New Roman"/>
          <w:sz w:val="24"/>
          <w:szCs w:val="24"/>
        </w:rPr>
        <w:tab/>
        <w:t>18</w:t>
      </w:r>
    </w:p>
    <w:p w14:paraId="596A7DEF" w14:textId="77777777" w:rsidR="00296950" w:rsidRDefault="00000000">
      <w:pPr>
        <w:tabs>
          <w:tab w:val="right" w:leader="dot" w:pos="7938"/>
          <w:tab w:val="right" w:leader="dot" w:pos="9072"/>
        </w:tabs>
        <w:spacing w:after="0" w:line="360" w:lineRule="auto"/>
        <w:rPr>
          <w:rFonts w:ascii="Times New Roman" w:hAnsi="Times New Roman" w:cs="Times New Roman"/>
          <w:sz w:val="24"/>
          <w:szCs w:val="24"/>
        </w:rPr>
      </w:pPr>
      <w:r>
        <w:rPr>
          <w:rFonts w:ascii="Times New Roman" w:hAnsi="Times New Roman" w:cs="Times New Roman"/>
          <w:sz w:val="24"/>
          <w:szCs w:val="24"/>
        </w:rPr>
        <w:t>BAB V Penutup</w:t>
      </w:r>
      <w:r>
        <w:rPr>
          <w:rFonts w:ascii="Times New Roman" w:hAnsi="Times New Roman" w:cs="Times New Roman"/>
          <w:sz w:val="24"/>
          <w:szCs w:val="24"/>
        </w:rPr>
        <w:tab/>
        <w:t>20</w:t>
      </w:r>
    </w:p>
    <w:p w14:paraId="656E23D9" w14:textId="77777777" w:rsidR="00296950" w:rsidRDefault="00000000">
      <w:pPr>
        <w:tabs>
          <w:tab w:val="right" w:leader="dot" w:pos="7938"/>
          <w:tab w:val="right" w:leader="dot" w:pos="9072"/>
        </w:tabs>
        <w:spacing w:after="0" w:line="360" w:lineRule="auto"/>
        <w:ind w:left="720"/>
        <w:rPr>
          <w:rFonts w:ascii="Times New Roman" w:hAnsi="Times New Roman" w:cs="Times New Roman"/>
          <w:sz w:val="24"/>
          <w:szCs w:val="24"/>
        </w:rPr>
      </w:pPr>
      <w:r>
        <w:rPr>
          <w:rFonts w:ascii="Times New Roman" w:hAnsi="Times New Roman" w:cs="Times New Roman"/>
          <w:sz w:val="24"/>
          <w:szCs w:val="24"/>
          <w:lang w:val="id-ID"/>
        </w:rPr>
        <w:t>3.1 Kesimpulan</w:t>
      </w:r>
      <w:r>
        <w:rPr>
          <w:rFonts w:ascii="Times New Roman" w:hAnsi="Times New Roman" w:cs="Times New Roman"/>
          <w:sz w:val="24"/>
          <w:szCs w:val="24"/>
          <w:lang w:val="id-ID"/>
        </w:rPr>
        <w:tab/>
      </w:r>
      <w:r>
        <w:rPr>
          <w:rFonts w:ascii="Times New Roman" w:hAnsi="Times New Roman" w:cs="Times New Roman"/>
          <w:sz w:val="24"/>
          <w:szCs w:val="24"/>
        </w:rPr>
        <w:t>20</w:t>
      </w:r>
    </w:p>
    <w:p w14:paraId="4D62167F" w14:textId="77777777" w:rsidR="00296950" w:rsidRDefault="00000000">
      <w:pPr>
        <w:tabs>
          <w:tab w:val="right" w:leader="dot" w:pos="7938"/>
          <w:tab w:val="right" w:leader="dot" w:pos="9072"/>
        </w:tabs>
        <w:spacing w:after="0" w:line="360" w:lineRule="auto"/>
        <w:ind w:left="720"/>
        <w:rPr>
          <w:rFonts w:ascii="Times New Roman" w:hAnsi="Times New Roman" w:cs="Times New Roman"/>
          <w:sz w:val="24"/>
          <w:szCs w:val="24"/>
        </w:rPr>
      </w:pPr>
      <w:r>
        <w:rPr>
          <w:rFonts w:ascii="Times New Roman" w:hAnsi="Times New Roman" w:cs="Times New Roman"/>
          <w:sz w:val="24"/>
          <w:szCs w:val="24"/>
        </w:rPr>
        <w:t>3.2 Saran</w:t>
      </w:r>
      <w:r>
        <w:rPr>
          <w:rFonts w:ascii="Times New Roman" w:hAnsi="Times New Roman" w:cs="Times New Roman"/>
          <w:sz w:val="24"/>
          <w:szCs w:val="24"/>
        </w:rPr>
        <w:tab/>
        <w:t>20</w:t>
      </w:r>
    </w:p>
    <w:p w14:paraId="4705D7BC" w14:textId="77777777" w:rsidR="00296950" w:rsidRDefault="00000000">
      <w:pPr>
        <w:tabs>
          <w:tab w:val="right" w:leader="dot" w:pos="7938"/>
          <w:tab w:val="right" w:leader="dot" w:pos="9072"/>
        </w:tabs>
        <w:spacing w:after="0" w:line="360" w:lineRule="auto"/>
        <w:rPr>
          <w:rFonts w:ascii="Times New Roman" w:hAnsi="Times New Roman" w:cs="Times New Roman"/>
          <w:sz w:val="24"/>
          <w:szCs w:val="24"/>
        </w:rPr>
      </w:pPr>
      <w:r>
        <w:rPr>
          <w:rFonts w:ascii="Times New Roman" w:hAnsi="Times New Roman" w:cs="Times New Roman"/>
          <w:sz w:val="24"/>
          <w:szCs w:val="24"/>
          <w:lang w:val="id-ID"/>
        </w:rPr>
        <w:t>DAFTAR PUSTAKA</w:t>
      </w:r>
      <w:r>
        <w:rPr>
          <w:rFonts w:ascii="Times New Roman" w:hAnsi="Times New Roman" w:cs="Times New Roman"/>
          <w:sz w:val="24"/>
          <w:szCs w:val="24"/>
          <w:lang w:val="id-ID"/>
        </w:rPr>
        <w:tab/>
      </w:r>
      <w:r>
        <w:rPr>
          <w:rFonts w:ascii="Times New Roman" w:hAnsi="Times New Roman" w:cs="Times New Roman"/>
          <w:sz w:val="24"/>
          <w:szCs w:val="24"/>
        </w:rPr>
        <w:t>21</w:t>
      </w:r>
    </w:p>
    <w:p w14:paraId="463219B8" w14:textId="77777777" w:rsidR="00296950" w:rsidRDefault="00000000">
      <w:pPr>
        <w:tabs>
          <w:tab w:val="right" w:pos="1134"/>
        </w:tabs>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b/>
      </w:r>
    </w:p>
    <w:p w14:paraId="0B117A32" w14:textId="77777777" w:rsidR="00296950" w:rsidRDefault="00296950">
      <w:pPr>
        <w:spacing w:line="360" w:lineRule="auto"/>
        <w:rPr>
          <w:rFonts w:ascii="Times New Roman" w:hAnsi="Times New Roman" w:cs="Times New Roman"/>
          <w:sz w:val="24"/>
          <w:szCs w:val="24"/>
          <w:lang w:val="id-ID"/>
        </w:rPr>
      </w:pPr>
    </w:p>
    <w:p w14:paraId="3889752E" w14:textId="77777777" w:rsidR="00296950" w:rsidRDefault="00296950">
      <w:pPr>
        <w:spacing w:line="360" w:lineRule="auto"/>
        <w:rPr>
          <w:rFonts w:ascii="Times New Roman" w:hAnsi="Times New Roman" w:cs="Times New Roman"/>
          <w:sz w:val="24"/>
          <w:szCs w:val="24"/>
          <w:lang w:val="id-ID"/>
        </w:rPr>
      </w:pPr>
    </w:p>
    <w:p w14:paraId="0C613537" w14:textId="77777777" w:rsidR="00296950" w:rsidRDefault="00296950">
      <w:pPr>
        <w:spacing w:line="360" w:lineRule="auto"/>
        <w:rPr>
          <w:rFonts w:ascii="Times New Roman" w:hAnsi="Times New Roman" w:cs="Times New Roman"/>
          <w:sz w:val="24"/>
          <w:szCs w:val="24"/>
          <w:lang w:val="id-ID"/>
        </w:rPr>
      </w:pPr>
    </w:p>
    <w:p w14:paraId="084327BF" w14:textId="77777777" w:rsidR="00296950" w:rsidRDefault="00296950">
      <w:pPr>
        <w:spacing w:line="360" w:lineRule="auto"/>
        <w:rPr>
          <w:rFonts w:ascii="Times New Roman" w:hAnsi="Times New Roman" w:cs="Times New Roman"/>
          <w:sz w:val="24"/>
          <w:szCs w:val="24"/>
          <w:lang w:val="id-ID"/>
        </w:rPr>
      </w:pPr>
    </w:p>
    <w:p w14:paraId="135876AC" w14:textId="77777777" w:rsidR="00296950" w:rsidRDefault="00296950">
      <w:pPr>
        <w:spacing w:line="360" w:lineRule="auto"/>
        <w:rPr>
          <w:rFonts w:ascii="Times New Roman" w:hAnsi="Times New Roman" w:cs="Times New Roman"/>
          <w:sz w:val="24"/>
          <w:szCs w:val="24"/>
          <w:lang w:val="id-ID"/>
        </w:rPr>
      </w:pPr>
    </w:p>
    <w:p w14:paraId="43CD655F" w14:textId="77777777" w:rsidR="00296950" w:rsidRDefault="00296950">
      <w:pPr>
        <w:spacing w:line="360" w:lineRule="auto"/>
        <w:rPr>
          <w:rFonts w:ascii="Times New Roman" w:hAnsi="Times New Roman" w:cs="Times New Roman"/>
          <w:sz w:val="24"/>
          <w:szCs w:val="24"/>
          <w:lang w:val="id-ID"/>
        </w:rPr>
      </w:pPr>
    </w:p>
    <w:p w14:paraId="39B6D2E4" w14:textId="77777777" w:rsidR="00296950" w:rsidRDefault="00296950">
      <w:pPr>
        <w:spacing w:line="360" w:lineRule="auto"/>
        <w:rPr>
          <w:rFonts w:ascii="Times New Roman" w:hAnsi="Times New Roman" w:cs="Times New Roman"/>
          <w:sz w:val="24"/>
          <w:szCs w:val="24"/>
          <w:lang w:val="id-ID"/>
        </w:rPr>
      </w:pPr>
    </w:p>
    <w:p w14:paraId="35C54574" w14:textId="77777777" w:rsidR="00296950" w:rsidRDefault="00296950">
      <w:pPr>
        <w:spacing w:line="360" w:lineRule="auto"/>
        <w:jc w:val="center"/>
        <w:rPr>
          <w:rFonts w:ascii="Times New Roman" w:hAnsi="Times New Roman" w:cs="Times New Roman"/>
          <w:b/>
          <w:sz w:val="24"/>
          <w:szCs w:val="24"/>
          <w:lang w:val="id-ID"/>
        </w:rPr>
        <w:sectPr w:rsidR="00296950" w:rsidSect="00AB30F4">
          <w:headerReference w:type="default" r:id="rId9"/>
          <w:footerReference w:type="default" r:id="rId10"/>
          <w:headerReference w:type="first" r:id="rId11"/>
          <w:footerReference w:type="first" r:id="rId12"/>
          <w:pgSz w:w="12240" w:h="15840"/>
          <w:pgMar w:top="1701" w:right="1701" w:bottom="1701" w:left="2268" w:header="720" w:footer="720" w:gutter="0"/>
          <w:pgNumType w:fmt="lowerRoman"/>
          <w:cols w:space="720"/>
          <w:titlePg/>
          <w:docGrid w:linePitch="360"/>
        </w:sectPr>
      </w:pPr>
    </w:p>
    <w:p w14:paraId="6C0637B3" w14:textId="77777777" w:rsidR="00296950" w:rsidRPr="004334C8" w:rsidRDefault="00000000" w:rsidP="004334C8">
      <w:pPr>
        <w:pStyle w:val="Heading1"/>
        <w:rPr>
          <w:szCs w:val="24"/>
          <w:lang w:val="id-ID"/>
        </w:rPr>
      </w:pPr>
      <w:r w:rsidRPr="004334C8">
        <w:rPr>
          <w:szCs w:val="24"/>
          <w:lang w:val="id-ID"/>
        </w:rPr>
        <w:lastRenderedPageBreak/>
        <w:t>BAB I</w:t>
      </w:r>
    </w:p>
    <w:p w14:paraId="4593AF95" w14:textId="77777777" w:rsidR="00296950" w:rsidRDefault="00000000">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id-ID"/>
        </w:rPr>
        <w:t>PE</w:t>
      </w:r>
      <w:r>
        <w:rPr>
          <w:rFonts w:ascii="Times New Roman" w:hAnsi="Times New Roman" w:cs="Times New Roman"/>
          <w:b/>
          <w:sz w:val="24"/>
          <w:szCs w:val="24"/>
        </w:rPr>
        <w:t>NDAHULUAN</w:t>
      </w:r>
    </w:p>
    <w:p w14:paraId="4DC3D426" w14:textId="77777777" w:rsidR="00296950" w:rsidRDefault="00000000" w:rsidP="004334C8">
      <w:pPr>
        <w:pStyle w:val="Heading2"/>
        <w:numPr>
          <w:ilvl w:val="0"/>
          <w:numId w:val="44"/>
        </w:numPr>
        <w:rPr>
          <w:lang w:val="id-ID"/>
        </w:rPr>
      </w:pPr>
      <w:r>
        <w:rPr>
          <w:lang w:val="id-ID"/>
        </w:rPr>
        <w:t>Latar Belakang</w:t>
      </w:r>
    </w:p>
    <w:p w14:paraId="6CAE9AA8" w14:textId="77777777" w:rsidR="00296950" w:rsidRDefault="00000000">
      <w:pPr>
        <w:pStyle w:val="ListParagraph"/>
        <w:spacing w:line="360" w:lineRule="auto"/>
        <w:ind w:left="360"/>
        <w:jc w:val="both"/>
        <w:rPr>
          <w:rFonts w:ascii="Times New Roman" w:hAnsi="Times New Roman" w:cs="Times New Roman"/>
          <w:bCs/>
          <w:sz w:val="24"/>
          <w:szCs w:val="24"/>
          <w:lang w:val="id-ID"/>
        </w:rPr>
      </w:pPr>
      <w:r>
        <w:rPr>
          <w:rFonts w:ascii="Times New Roman" w:hAnsi="Times New Roman" w:cs="Times New Roman"/>
          <w:bCs/>
          <w:sz w:val="24"/>
          <w:szCs w:val="24"/>
          <w:lang w:val="id-ID"/>
        </w:rPr>
        <w:t>Pendarahan post partum merupakan penyebab utama tingginya angka kematian ibu (AKAI). Kira-kira 14 juta wanita menderita pendarahan post partum setiap tahunya. Pendarahan post partum menyebabkan kematian sebanyak 25-30% di negara berkembang (Sosa, 2009).</w:t>
      </w:r>
    </w:p>
    <w:p w14:paraId="01700B9B" w14:textId="77777777" w:rsidR="00296950" w:rsidRDefault="00296950">
      <w:pPr>
        <w:pStyle w:val="ListParagraph"/>
        <w:spacing w:line="360" w:lineRule="auto"/>
        <w:ind w:left="360"/>
        <w:jc w:val="both"/>
        <w:rPr>
          <w:rFonts w:ascii="Times New Roman" w:hAnsi="Times New Roman" w:cs="Times New Roman"/>
          <w:bCs/>
          <w:sz w:val="24"/>
          <w:szCs w:val="24"/>
          <w:lang w:val="id-ID"/>
        </w:rPr>
      </w:pPr>
    </w:p>
    <w:p w14:paraId="4279F46D" w14:textId="77777777" w:rsidR="00296950" w:rsidRDefault="00000000">
      <w:pPr>
        <w:pStyle w:val="ListParagraph"/>
        <w:spacing w:line="360" w:lineRule="auto"/>
        <w:ind w:left="360"/>
        <w:jc w:val="both"/>
        <w:rPr>
          <w:rFonts w:ascii="Times New Roman" w:hAnsi="Times New Roman" w:cs="Times New Roman"/>
          <w:bCs/>
          <w:sz w:val="24"/>
          <w:szCs w:val="24"/>
          <w:lang w:val="id-ID"/>
        </w:rPr>
      </w:pPr>
      <w:r>
        <w:rPr>
          <w:rFonts w:ascii="Times New Roman" w:hAnsi="Times New Roman" w:cs="Times New Roman"/>
          <w:bCs/>
          <w:sz w:val="24"/>
          <w:szCs w:val="24"/>
          <w:lang w:val="id-ID"/>
        </w:rPr>
        <w:t>Pada tahun 2013 pendarahan yaitu terutama pendarahan post partum menyebabkan kematian ibu sebanyak 30 -33% di Indonesia. Selain pendarahan penyebab kematian ibu tertinggi lainya hipertensi pada kehamilan, infeksi, partus lama non abortus (Kemenkes RI, 2015).</w:t>
      </w:r>
    </w:p>
    <w:p w14:paraId="5BA2DF80" w14:textId="77777777" w:rsidR="00296950" w:rsidRDefault="00296950">
      <w:pPr>
        <w:pStyle w:val="ListParagraph"/>
        <w:spacing w:line="360" w:lineRule="auto"/>
        <w:ind w:left="360"/>
        <w:jc w:val="both"/>
        <w:rPr>
          <w:rFonts w:ascii="Times New Roman" w:hAnsi="Times New Roman" w:cs="Times New Roman"/>
          <w:bCs/>
          <w:sz w:val="24"/>
          <w:szCs w:val="24"/>
          <w:lang w:val="id-ID"/>
        </w:rPr>
      </w:pPr>
    </w:p>
    <w:p w14:paraId="12651801" w14:textId="77777777" w:rsidR="00296950" w:rsidRDefault="00000000">
      <w:pPr>
        <w:pStyle w:val="ListParagraph"/>
        <w:spacing w:line="360" w:lineRule="auto"/>
        <w:ind w:left="360"/>
        <w:jc w:val="both"/>
        <w:rPr>
          <w:rFonts w:ascii="Times New Roman" w:hAnsi="Times New Roman" w:cs="Times New Roman"/>
          <w:bCs/>
          <w:sz w:val="24"/>
          <w:szCs w:val="24"/>
          <w:lang w:val="id-ID"/>
        </w:rPr>
      </w:pPr>
      <w:r>
        <w:rPr>
          <w:rFonts w:ascii="Times New Roman" w:hAnsi="Times New Roman" w:cs="Times New Roman"/>
          <w:bCs/>
          <w:sz w:val="24"/>
          <w:szCs w:val="24"/>
          <w:lang w:val="id-ID"/>
        </w:rPr>
        <w:t>Perdarahan postpartum merupakan penyebab tersering dari keseluruhan kematian akibat perdarahan obstetrik. Perdarahan postpartum adalah perdarahan yang melebihi 500 ml setelah bayi lahir pada persalinan per vaginam dan melebihi 1000 ml pada seksio sesarea (Chunningham, 2012), atau perdarahan yang lebih dari normal yang telah menyebabkan perubahan tanda vital, seperti kesadaran menurun, pucat, limbung, berkeringat dingin, sesak napas, serta tensi &lt; 90 mmHg dan nadi &gt; 100/menit (Karkata, 2010).</w:t>
      </w:r>
    </w:p>
    <w:p w14:paraId="4B56A46C" w14:textId="77777777" w:rsidR="00296950" w:rsidRDefault="00000000" w:rsidP="004334C8">
      <w:pPr>
        <w:pStyle w:val="Heading2"/>
        <w:numPr>
          <w:ilvl w:val="0"/>
          <w:numId w:val="44"/>
        </w:numPr>
        <w:rPr>
          <w:lang w:val="id-ID"/>
        </w:rPr>
      </w:pPr>
      <w:r>
        <w:rPr>
          <w:lang w:val="id-ID"/>
        </w:rPr>
        <w:t>Rumusan Masalah</w:t>
      </w:r>
    </w:p>
    <w:p w14:paraId="55EE96B4" w14:textId="77777777" w:rsidR="00296950" w:rsidRDefault="00000000">
      <w:pPr>
        <w:pStyle w:val="ListParagraph"/>
        <w:numPr>
          <w:ilvl w:val="0"/>
          <w:numId w:val="3"/>
        </w:numPr>
        <w:spacing w:after="0" w:line="360" w:lineRule="auto"/>
        <w:ind w:left="709"/>
        <w:jc w:val="both"/>
        <w:rPr>
          <w:rFonts w:ascii="Times New Roman" w:hAnsi="Times New Roman" w:cs="Times New Roman"/>
          <w:bCs/>
          <w:sz w:val="24"/>
          <w:szCs w:val="24"/>
          <w:lang w:val="id-ID"/>
        </w:rPr>
      </w:pPr>
      <w:r>
        <w:rPr>
          <w:rFonts w:ascii="Times New Roman" w:hAnsi="Times New Roman" w:cs="Times New Roman"/>
          <w:bCs/>
          <w:sz w:val="24"/>
          <w:szCs w:val="24"/>
        </w:rPr>
        <w:t>Apa pengertian dari perdarahan postpartum?</w:t>
      </w:r>
    </w:p>
    <w:p w14:paraId="3D185E91" w14:textId="77777777" w:rsidR="00296950" w:rsidRDefault="00000000">
      <w:pPr>
        <w:pStyle w:val="ListParagraph"/>
        <w:numPr>
          <w:ilvl w:val="0"/>
          <w:numId w:val="3"/>
        </w:numPr>
        <w:spacing w:after="0" w:line="360" w:lineRule="auto"/>
        <w:ind w:left="709"/>
        <w:jc w:val="both"/>
        <w:rPr>
          <w:rFonts w:ascii="Times New Roman" w:hAnsi="Times New Roman" w:cs="Times New Roman"/>
          <w:bCs/>
          <w:sz w:val="24"/>
          <w:szCs w:val="24"/>
          <w:lang w:val="id-ID"/>
        </w:rPr>
      </w:pPr>
      <w:r>
        <w:rPr>
          <w:rFonts w:ascii="Times New Roman" w:hAnsi="Times New Roman" w:cs="Times New Roman"/>
          <w:bCs/>
          <w:sz w:val="24"/>
          <w:szCs w:val="24"/>
        </w:rPr>
        <w:t>Apa saja masalah kesehatan reproduksi remaja?</w:t>
      </w:r>
    </w:p>
    <w:p w14:paraId="6AF0BF15" w14:textId="77777777" w:rsidR="00296950" w:rsidRDefault="00000000">
      <w:pPr>
        <w:pStyle w:val="ListParagraph"/>
        <w:numPr>
          <w:ilvl w:val="0"/>
          <w:numId w:val="3"/>
        </w:numPr>
        <w:spacing w:after="0" w:line="360" w:lineRule="auto"/>
        <w:ind w:left="709"/>
        <w:jc w:val="both"/>
        <w:rPr>
          <w:rFonts w:ascii="Times New Roman" w:hAnsi="Times New Roman" w:cs="Times New Roman"/>
          <w:bCs/>
          <w:sz w:val="24"/>
          <w:szCs w:val="24"/>
          <w:lang w:val="id-ID"/>
        </w:rPr>
      </w:pPr>
      <w:r>
        <w:rPr>
          <w:rFonts w:ascii="Times New Roman" w:hAnsi="Times New Roman" w:cs="Times New Roman"/>
          <w:bCs/>
          <w:sz w:val="24"/>
          <w:szCs w:val="24"/>
        </w:rPr>
        <w:t>Bagaimana manifestasi klinis dari perdarahan postpartum?</w:t>
      </w:r>
    </w:p>
    <w:p w14:paraId="30DF83BD" w14:textId="77777777" w:rsidR="00296950" w:rsidRDefault="00000000">
      <w:pPr>
        <w:pStyle w:val="ListParagraph"/>
        <w:numPr>
          <w:ilvl w:val="0"/>
          <w:numId w:val="3"/>
        </w:numPr>
        <w:spacing w:after="0" w:line="360" w:lineRule="auto"/>
        <w:ind w:left="709"/>
        <w:jc w:val="both"/>
        <w:rPr>
          <w:rFonts w:ascii="Times New Roman" w:hAnsi="Times New Roman" w:cs="Times New Roman"/>
          <w:bCs/>
          <w:sz w:val="24"/>
          <w:szCs w:val="24"/>
          <w:lang w:val="id-ID"/>
        </w:rPr>
      </w:pPr>
      <w:r>
        <w:rPr>
          <w:rFonts w:ascii="Times New Roman" w:hAnsi="Times New Roman" w:cs="Times New Roman"/>
          <w:bCs/>
          <w:sz w:val="24"/>
          <w:szCs w:val="24"/>
        </w:rPr>
        <w:t>Bagaimana patofisiologi dari perdarahan postpartum?</w:t>
      </w:r>
      <w:r>
        <w:t xml:space="preserve"> </w:t>
      </w:r>
    </w:p>
    <w:p w14:paraId="09CDADEC" w14:textId="77777777" w:rsidR="00296950" w:rsidRDefault="00000000">
      <w:pPr>
        <w:pStyle w:val="ListParagraph"/>
        <w:numPr>
          <w:ilvl w:val="0"/>
          <w:numId w:val="3"/>
        </w:numPr>
        <w:spacing w:after="0" w:line="360" w:lineRule="auto"/>
        <w:ind w:left="709"/>
        <w:jc w:val="both"/>
        <w:rPr>
          <w:rFonts w:ascii="Times New Roman" w:hAnsi="Times New Roman" w:cs="Times New Roman"/>
          <w:bCs/>
          <w:sz w:val="24"/>
          <w:szCs w:val="24"/>
          <w:lang w:val="id-ID"/>
        </w:rPr>
      </w:pPr>
      <w:r>
        <w:rPr>
          <w:rFonts w:ascii="Times New Roman" w:hAnsi="Times New Roman" w:cs="Times New Roman"/>
          <w:bCs/>
          <w:sz w:val="24"/>
          <w:szCs w:val="24"/>
        </w:rPr>
        <w:t>Bagaimana penatalaksanaan dari perdarahan postpartum?</w:t>
      </w:r>
    </w:p>
    <w:p w14:paraId="3295FC6B" w14:textId="77777777" w:rsidR="00296950" w:rsidRDefault="00296950">
      <w:pPr>
        <w:spacing w:after="0" w:line="360" w:lineRule="auto"/>
        <w:jc w:val="both"/>
        <w:rPr>
          <w:rFonts w:ascii="Times New Roman" w:hAnsi="Times New Roman" w:cs="Times New Roman"/>
          <w:bCs/>
          <w:sz w:val="24"/>
          <w:szCs w:val="24"/>
          <w:lang w:val="id-ID"/>
        </w:rPr>
      </w:pPr>
    </w:p>
    <w:p w14:paraId="3F016BDD" w14:textId="77777777" w:rsidR="00296950" w:rsidRDefault="00296950">
      <w:pPr>
        <w:spacing w:after="0" w:line="360" w:lineRule="auto"/>
        <w:jc w:val="both"/>
        <w:rPr>
          <w:rFonts w:ascii="Times New Roman" w:hAnsi="Times New Roman" w:cs="Times New Roman"/>
          <w:bCs/>
          <w:sz w:val="24"/>
          <w:szCs w:val="24"/>
          <w:lang w:val="id-ID"/>
        </w:rPr>
      </w:pPr>
    </w:p>
    <w:p w14:paraId="3493D2B4" w14:textId="77777777" w:rsidR="00296950" w:rsidRDefault="00296950">
      <w:pPr>
        <w:spacing w:after="0" w:line="360" w:lineRule="auto"/>
        <w:jc w:val="both"/>
        <w:rPr>
          <w:rFonts w:ascii="Times New Roman" w:hAnsi="Times New Roman" w:cs="Times New Roman"/>
          <w:bCs/>
          <w:sz w:val="24"/>
          <w:szCs w:val="24"/>
          <w:lang w:val="id-ID"/>
        </w:rPr>
      </w:pPr>
    </w:p>
    <w:p w14:paraId="26071FEE" w14:textId="77777777" w:rsidR="00296950" w:rsidRDefault="00000000" w:rsidP="004334C8">
      <w:pPr>
        <w:pStyle w:val="Heading2"/>
        <w:numPr>
          <w:ilvl w:val="0"/>
          <w:numId w:val="44"/>
        </w:numPr>
        <w:rPr>
          <w:lang w:val="id-ID"/>
        </w:rPr>
      </w:pPr>
      <w:r>
        <w:rPr>
          <w:lang w:val="id-ID"/>
        </w:rPr>
        <w:lastRenderedPageBreak/>
        <w:t>Tujuan Masalah</w:t>
      </w:r>
    </w:p>
    <w:p w14:paraId="7A60AD72" w14:textId="77777777" w:rsidR="00296950" w:rsidRDefault="00000000">
      <w:pPr>
        <w:pStyle w:val="ListParagraph"/>
        <w:numPr>
          <w:ilvl w:val="0"/>
          <w:numId w:val="4"/>
        </w:numPr>
        <w:tabs>
          <w:tab w:val="left" w:pos="1620"/>
        </w:tabs>
        <w:spacing w:after="0" w:line="360" w:lineRule="auto"/>
        <w:ind w:left="709"/>
        <w:jc w:val="both"/>
        <w:rPr>
          <w:rFonts w:ascii="Times New Roman" w:hAnsi="Times New Roman" w:cs="Times New Roman"/>
          <w:sz w:val="24"/>
          <w:szCs w:val="24"/>
          <w:lang w:val="id-ID"/>
        </w:rPr>
      </w:pPr>
      <w:r>
        <w:rPr>
          <w:rFonts w:ascii="Times New Roman" w:hAnsi="Times New Roman" w:cs="Times New Roman"/>
          <w:sz w:val="24"/>
          <w:szCs w:val="24"/>
          <w:lang w:val="id-ID"/>
        </w:rPr>
        <w:t>Untuk mengetahui dari perdarahan postpartum.</w:t>
      </w:r>
    </w:p>
    <w:p w14:paraId="69EAF342" w14:textId="77777777" w:rsidR="00296950" w:rsidRDefault="00000000">
      <w:pPr>
        <w:pStyle w:val="ListParagraph"/>
        <w:numPr>
          <w:ilvl w:val="0"/>
          <w:numId w:val="4"/>
        </w:numPr>
        <w:tabs>
          <w:tab w:val="left" w:pos="1620"/>
        </w:tabs>
        <w:spacing w:after="0" w:line="360" w:lineRule="auto"/>
        <w:ind w:left="709"/>
        <w:jc w:val="both"/>
        <w:rPr>
          <w:rFonts w:ascii="Times New Roman" w:hAnsi="Times New Roman" w:cs="Times New Roman"/>
          <w:sz w:val="24"/>
          <w:szCs w:val="24"/>
          <w:lang w:val="id-ID"/>
        </w:rPr>
      </w:pPr>
      <w:r>
        <w:rPr>
          <w:rFonts w:ascii="Times New Roman" w:hAnsi="Times New Roman" w:cs="Times New Roman"/>
          <w:sz w:val="24"/>
          <w:szCs w:val="24"/>
          <w:lang w:val="id-ID"/>
        </w:rPr>
        <w:t>Untuk mengetahui dari perdarahan postpartum.</w:t>
      </w:r>
    </w:p>
    <w:p w14:paraId="75832D20" w14:textId="77777777" w:rsidR="00296950" w:rsidRDefault="00000000">
      <w:pPr>
        <w:pStyle w:val="ListParagraph"/>
        <w:numPr>
          <w:ilvl w:val="0"/>
          <w:numId w:val="4"/>
        </w:numPr>
        <w:tabs>
          <w:tab w:val="left" w:pos="1620"/>
        </w:tabs>
        <w:spacing w:after="0" w:line="360" w:lineRule="auto"/>
        <w:ind w:left="709"/>
        <w:jc w:val="both"/>
        <w:rPr>
          <w:rFonts w:ascii="Times New Roman" w:hAnsi="Times New Roman" w:cs="Times New Roman"/>
          <w:sz w:val="24"/>
          <w:szCs w:val="24"/>
          <w:lang w:val="id-ID"/>
        </w:rPr>
      </w:pPr>
      <w:r>
        <w:rPr>
          <w:rFonts w:ascii="Times New Roman" w:hAnsi="Times New Roman" w:cs="Times New Roman"/>
          <w:sz w:val="24"/>
          <w:szCs w:val="24"/>
          <w:lang w:val="id-ID"/>
        </w:rPr>
        <w:t>Untuk mengetahui manifestasi klinis dari perdarahan postpartum.</w:t>
      </w:r>
    </w:p>
    <w:p w14:paraId="44671205" w14:textId="77777777" w:rsidR="00296950" w:rsidRDefault="00000000">
      <w:pPr>
        <w:pStyle w:val="ListParagraph"/>
        <w:numPr>
          <w:ilvl w:val="0"/>
          <w:numId w:val="4"/>
        </w:numPr>
        <w:tabs>
          <w:tab w:val="left" w:pos="1620"/>
        </w:tabs>
        <w:spacing w:after="0" w:line="360" w:lineRule="auto"/>
        <w:ind w:left="709"/>
        <w:jc w:val="both"/>
        <w:rPr>
          <w:rFonts w:ascii="Times New Roman" w:hAnsi="Times New Roman" w:cs="Times New Roman"/>
          <w:sz w:val="24"/>
          <w:szCs w:val="24"/>
          <w:lang w:val="id-ID"/>
        </w:rPr>
      </w:pPr>
      <w:r>
        <w:rPr>
          <w:rFonts w:ascii="Times New Roman" w:hAnsi="Times New Roman" w:cs="Times New Roman"/>
          <w:sz w:val="24"/>
          <w:szCs w:val="24"/>
          <w:lang w:val="id-ID"/>
        </w:rPr>
        <w:t>Untuk mengetahui patofisiologi dari perdarahan postpartum.</w:t>
      </w:r>
    </w:p>
    <w:p w14:paraId="412B2B26" w14:textId="77777777" w:rsidR="00296950" w:rsidRDefault="00000000">
      <w:pPr>
        <w:pStyle w:val="ListParagraph"/>
        <w:numPr>
          <w:ilvl w:val="0"/>
          <w:numId w:val="4"/>
        </w:numPr>
        <w:tabs>
          <w:tab w:val="left" w:pos="1620"/>
        </w:tabs>
        <w:spacing w:after="0" w:line="360" w:lineRule="auto"/>
        <w:ind w:left="709"/>
        <w:jc w:val="both"/>
        <w:rPr>
          <w:rFonts w:ascii="Times New Roman" w:hAnsi="Times New Roman" w:cs="Times New Roman"/>
          <w:sz w:val="24"/>
          <w:szCs w:val="24"/>
          <w:lang w:val="id-ID"/>
        </w:rPr>
      </w:pPr>
      <w:r>
        <w:rPr>
          <w:rFonts w:ascii="Times New Roman" w:hAnsi="Times New Roman" w:cs="Times New Roman"/>
          <w:sz w:val="24"/>
          <w:szCs w:val="24"/>
          <w:lang w:val="id-ID"/>
        </w:rPr>
        <w:t>Untuk mengetahui penatalaksanaan dari perdarahan postpartum.</w:t>
      </w:r>
    </w:p>
    <w:p w14:paraId="302328C6" w14:textId="77777777" w:rsidR="00296950" w:rsidRDefault="00296950">
      <w:pPr>
        <w:pStyle w:val="ListParagraph"/>
        <w:tabs>
          <w:tab w:val="left" w:pos="1620"/>
        </w:tabs>
        <w:spacing w:after="0" w:line="360" w:lineRule="auto"/>
        <w:ind w:left="709"/>
        <w:jc w:val="both"/>
        <w:rPr>
          <w:rFonts w:ascii="Times New Roman" w:hAnsi="Times New Roman" w:cs="Times New Roman"/>
          <w:sz w:val="24"/>
          <w:szCs w:val="24"/>
          <w:lang w:val="id-ID"/>
        </w:rPr>
      </w:pPr>
    </w:p>
    <w:p w14:paraId="4FDFF0D9" w14:textId="77777777" w:rsidR="00296950" w:rsidRDefault="00296950">
      <w:pPr>
        <w:pStyle w:val="ListParagraph"/>
        <w:tabs>
          <w:tab w:val="left" w:pos="1620"/>
        </w:tabs>
        <w:spacing w:after="0" w:line="360" w:lineRule="auto"/>
        <w:ind w:left="709"/>
        <w:jc w:val="both"/>
        <w:rPr>
          <w:rFonts w:ascii="Times New Roman" w:hAnsi="Times New Roman" w:cs="Times New Roman"/>
          <w:sz w:val="24"/>
          <w:szCs w:val="24"/>
          <w:lang w:val="id-ID"/>
        </w:rPr>
      </w:pPr>
    </w:p>
    <w:p w14:paraId="5D278228" w14:textId="77777777" w:rsidR="00296950" w:rsidRDefault="00296950">
      <w:pPr>
        <w:pStyle w:val="ListParagraph"/>
        <w:spacing w:after="0" w:line="360" w:lineRule="auto"/>
        <w:ind w:left="360"/>
        <w:jc w:val="both"/>
        <w:rPr>
          <w:rFonts w:ascii="Times New Roman" w:hAnsi="Times New Roman" w:cs="Times New Roman"/>
          <w:sz w:val="24"/>
          <w:szCs w:val="24"/>
          <w:lang w:val="id-ID"/>
        </w:rPr>
      </w:pPr>
    </w:p>
    <w:p w14:paraId="4FB923C1" w14:textId="77777777" w:rsidR="00296950" w:rsidRDefault="00296950">
      <w:pPr>
        <w:spacing w:after="0" w:line="360" w:lineRule="auto"/>
        <w:jc w:val="both"/>
        <w:rPr>
          <w:rFonts w:ascii="Times New Roman" w:hAnsi="Times New Roman" w:cs="Times New Roman"/>
          <w:sz w:val="24"/>
          <w:szCs w:val="24"/>
          <w:lang w:val="id-ID"/>
        </w:rPr>
      </w:pPr>
    </w:p>
    <w:p w14:paraId="0C9D7A2F" w14:textId="77777777" w:rsidR="00296950" w:rsidRDefault="00296950">
      <w:pPr>
        <w:spacing w:after="0" w:line="360" w:lineRule="auto"/>
        <w:jc w:val="both"/>
        <w:rPr>
          <w:rFonts w:ascii="Times New Roman" w:hAnsi="Times New Roman" w:cs="Times New Roman"/>
          <w:sz w:val="24"/>
          <w:szCs w:val="24"/>
          <w:lang w:val="id-ID"/>
        </w:rPr>
      </w:pPr>
    </w:p>
    <w:p w14:paraId="1065131A" w14:textId="77777777" w:rsidR="00296950" w:rsidRDefault="00296950">
      <w:pPr>
        <w:spacing w:after="0" w:line="360" w:lineRule="auto"/>
        <w:jc w:val="both"/>
        <w:rPr>
          <w:rFonts w:ascii="Times New Roman" w:hAnsi="Times New Roman" w:cs="Times New Roman"/>
          <w:sz w:val="24"/>
          <w:szCs w:val="24"/>
          <w:lang w:val="id-ID"/>
        </w:rPr>
      </w:pPr>
    </w:p>
    <w:p w14:paraId="109A7E80" w14:textId="77777777" w:rsidR="00296950" w:rsidRDefault="00296950">
      <w:pPr>
        <w:spacing w:after="0" w:line="360" w:lineRule="auto"/>
        <w:jc w:val="both"/>
        <w:rPr>
          <w:rFonts w:ascii="Times New Roman" w:hAnsi="Times New Roman" w:cs="Times New Roman"/>
          <w:sz w:val="24"/>
          <w:szCs w:val="24"/>
          <w:lang w:val="id-ID"/>
        </w:rPr>
      </w:pPr>
    </w:p>
    <w:p w14:paraId="11F3B4DE" w14:textId="77777777" w:rsidR="00296950" w:rsidRDefault="00296950">
      <w:pPr>
        <w:spacing w:after="0" w:line="360" w:lineRule="auto"/>
        <w:jc w:val="both"/>
        <w:rPr>
          <w:rFonts w:ascii="Times New Roman" w:hAnsi="Times New Roman" w:cs="Times New Roman"/>
          <w:sz w:val="24"/>
          <w:szCs w:val="24"/>
          <w:lang w:val="id-ID"/>
        </w:rPr>
      </w:pPr>
    </w:p>
    <w:p w14:paraId="4D6E5D3F" w14:textId="77777777" w:rsidR="00296950" w:rsidRDefault="00296950">
      <w:pPr>
        <w:spacing w:after="0" w:line="360" w:lineRule="auto"/>
        <w:jc w:val="both"/>
        <w:rPr>
          <w:rFonts w:ascii="Times New Roman" w:hAnsi="Times New Roman" w:cs="Times New Roman"/>
          <w:sz w:val="24"/>
          <w:szCs w:val="24"/>
          <w:lang w:val="id-ID"/>
        </w:rPr>
      </w:pPr>
    </w:p>
    <w:p w14:paraId="1DFC275C" w14:textId="77777777" w:rsidR="00296950" w:rsidRDefault="00296950">
      <w:pPr>
        <w:spacing w:after="0" w:line="360" w:lineRule="auto"/>
        <w:jc w:val="both"/>
        <w:rPr>
          <w:rFonts w:ascii="Times New Roman" w:hAnsi="Times New Roman" w:cs="Times New Roman"/>
          <w:sz w:val="24"/>
          <w:szCs w:val="24"/>
          <w:lang w:val="id-ID"/>
        </w:rPr>
      </w:pPr>
    </w:p>
    <w:p w14:paraId="6D7EB65B" w14:textId="77777777" w:rsidR="00296950" w:rsidRDefault="00296950">
      <w:pPr>
        <w:spacing w:after="0" w:line="360" w:lineRule="auto"/>
        <w:jc w:val="center"/>
        <w:rPr>
          <w:rFonts w:ascii="Times New Roman" w:hAnsi="Times New Roman" w:cs="Times New Roman"/>
          <w:sz w:val="24"/>
          <w:szCs w:val="24"/>
          <w:lang w:val="id-ID"/>
        </w:rPr>
      </w:pPr>
    </w:p>
    <w:p w14:paraId="3126BB45" w14:textId="77777777" w:rsidR="00296950" w:rsidRDefault="00296950">
      <w:pPr>
        <w:spacing w:after="0" w:line="360" w:lineRule="auto"/>
        <w:jc w:val="center"/>
        <w:rPr>
          <w:rFonts w:ascii="Times New Roman" w:hAnsi="Times New Roman" w:cs="Times New Roman"/>
          <w:b/>
          <w:sz w:val="24"/>
          <w:szCs w:val="24"/>
          <w:lang w:val="id-ID"/>
        </w:rPr>
      </w:pPr>
    </w:p>
    <w:p w14:paraId="35EB036F" w14:textId="77777777" w:rsidR="00296950" w:rsidRDefault="00296950">
      <w:pPr>
        <w:spacing w:after="0" w:line="360" w:lineRule="auto"/>
        <w:jc w:val="center"/>
        <w:rPr>
          <w:rFonts w:ascii="Times New Roman" w:hAnsi="Times New Roman" w:cs="Times New Roman"/>
          <w:b/>
          <w:sz w:val="24"/>
          <w:szCs w:val="24"/>
          <w:lang w:val="id-ID"/>
        </w:rPr>
      </w:pPr>
    </w:p>
    <w:p w14:paraId="13EF8A1A" w14:textId="77777777" w:rsidR="00296950" w:rsidRDefault="00296950">
      <w:pPr>
        <w:spacing w:after="0" w:line="360" w:lineRule="auto"/>
        <w:jc w:val="center"/>
        <w:rPr>
          <w:rFonts w:ascii="Times New Roman" w:hAnsi="Times New Roman" w:cs="Times New Roman"/>
          <w:b/>
          <w:sz w:val="24"/>
          <w:szCs w:val="24"/>
          <w:lang w:val="id-ID"/>
        </w:rPr>
      </w:pPr>
    </w:p>
    <w:p w14:paraId="6791B393" w14:textId="77777777" w:rsidR="00296950" w:rsidRDefault="00296950">
      <w:pPr>
        <w:spacing w:after="0" w:line="360" w:lineRule="auto"/>
        <w:jc w:val="center"/>
        <w:rPr>
          <w:rFonts w:ascii="Times New Roman" w:hAnsi="Times New Roman" w:cs="Times New Roman"/>
          <w:b/>
          <w:sz w:val="24"/>
          <w:szCs w:val="24"/>
          <w:lang w:val="id-ID"/>
        </w:rPr>
      </w:pPr>
    </w:p>
    <w:p w14:paraId="5BA30E14" w14:textId="77777777" w:rsidR="00296950" w:rsidRDefault="00296950">
      <w:pPr>
        <w:spacing w:after="0" w:line="360" w:lineRule="auto"/>
        <w:jc w:val="center"/>
        <w:rPr>
          <w:rFonts w:ascii="Times New Roman" w:hAnsi="Times New Roman" w:cs="Times New Roman"/>
          <w:b/>
          <w:sz w:val="24"/>
          <w:szCs w:val="24"/>
          <w:lang w:val="id-ID"/>
        </w:rPr>
      </w:pPr>
    </w:p>
    <w:p w14:paraId="196002E3" w14:textId="77777777" w:rsidR="00296950" w:rsidRDefault="00296950">
      <w:pPr>
        <w:spacing w:after="0" w:line="360" w:lineRule="auto"/>
        <w:jc w:val="center"/>
        <w:rPr>
          <w:rFonts w:ascii="Times New Roman" w:hAnsi="Times New Roman" w:cs="Times New Roman"/>
          <w:b/>
          <w:sz w:val="24"/>
          <w:szCs w:val="24"/>
          <w:lang w:val="id-ID"/>
        </w:rPr>
      </w:pPr>
    </w:p>
    <w:p w14:paraId="135B8E57" w14:textId="77777777" w:rsidR="00296950" w:rsidRDefault="00296950">
      <w:pPr>
        <w:spacing w:after="0" w:line="360" w:lineRule="auto"/>
        <w:jc w:val="center"/>
        <w:rPr>
          <w:rFonts w:ascii="Times New Roman" w:hAnsi="Times New Roman" w:cs="Times New Roman"/>
          <w:b/>
          <w:sz w:val="24"/>
          <w:szCs w:val="24"/>
        </w:rPr>
      </w:pPr>
    </w:p>
    <w:p w14:paraId="3A706B35" w14:textId="77777777" w:rsidR="00296950" w:rsidRDefault="00296950">
      <w:pPr>
        <w:spacing w:after="0" w:line="360" w:lineRule="auto"/>
        <w:jc w:val="center"/>
        <w:rPr>
          <w:rFonts w:ascii="Times New Roman" w:hAnsi="Times New Roman" w:cs="Times New Roman"/>
          <w:b/>
          <w:sz w:val="24"/>
          <w:szCs w:val="24"/>
          <w:lang w:val="id-ID"/>
        </w:rPr>
      </w:pPr>
    </w:p>
    <w:p w14:paraId="05CDB4A9" w14:textId="77777777" w:rsidR="00296950" w:rsidRDefault="00296950">
      <w:pPr>
        <w:spacing w:after="0" w:line="360" w:lineRule="auto"/>
        <w:jc w:val="center"/>
        <w:rPr>
          <w:rFonts w:ascii="Times New Roman" w:hAnsi="Times New Roman" w:cs="Times New Roman"/>
          <w:b/>
          <w:sz w:val="24"/>
          <w:szCs w:val="24"/>
          <w:lang w:val="id-ID"/>
        </w:rPr>
      </w:pPr>
    </w:p>
    <w:p w14:paraId="3F987A28" w14:textId="77777777" w:rsidR="00296950" w:rsidRDefault="00296950">
      <w:pPr>
        <w:spacing w:after="0" w:line="360" w:lineRule="auto"/>
        <w:jc w:val="center"/>
        <w:rPr>
          <w:rFonts w:ascii="Times New Roman" w:hAnsi="Times New Roman" w:cs="Times New Roman"/>
          <w:b/>
          <w:sz w:val="24"/>
          <w:szCs w:val="24"/>
          <w:lang w:val="id-ID"/>
        </w:rPr>
      </w:pPr>
    </w:p>
    <w:p w14:paraId="5793244D" w14:textId="77777777" w:rsidR="00296950" w:rsidRDefault="00296950">
      <w:pPr>
        <w:spacing w:after="0" w:line="360" w:lineRule="auto"/>
        <w:jc w:val="center"/>
        <w:rPr>
          <w:rFonts w:ascii="Times New Roman" w:hAnsi="Times New Roman" w:cs="Times New Roman"/>
          <w:b/>
          <w:sz w:val="24"/>
          <w:szCs w:val="24"/>
          <w:lang w:val="id-ID"/>
        </w:rPr>
      </w:pPr>
    </w:p>
    <w:p w14:paraId="42E47AA9" w14:textId="77777777" w:rsidR="00296950" w:rsidRDefault="00296950">
      <w:pPr>
        <w:spacing w:after="0" w:line="360" w:lineRule="auto"/>
        <w:jc w:val="center"/>
        <w:rPr>
          <w:rFonts w:ascii="Times New Roman" w:hAnsi="Times New Roman" w:cs="Times New Roman"/>
          <w:b/>
          <w:sz w:val="24"/>
          <w:szCs w:val="24"/>
          <w:lang w:val="id-ID"/>
        </w:rPr>
      </w:pPr>
    </w:p>
    <w:p w14:paraId="52427352" w14:textId="77777777" w:rsidR="00296950" w:rsidRDefault="00296950">
      <w:pPr>
        <w:spacing w:after="0" w:line="360" w:lineRule="auto"/>
        <w:jc w:val="center"/>
        <w:rPr>
          <w:rFonts w:ascii="Times New Roman" w:hAnsi="Times New Roman" w:cs="Times New Roman"/>
          <w:b/>
          <w:sz w:val="24"/>
          <w:szCs w:val="24"/>
          <w:lang w:val="id-ID"/>
        </w:rPr>
      </w:pPr>
    </w:p>
    <w:p w14:paraId="5A4EE708" w14:textId="77777777" w:rsidR="00296950" w:rsidRDefault="00296950">
      <w:pPr>
        <w:spacing w:after="0" w:line="360" w:lineRule="auto"/>
        <w:jc w:val="center"/>
        <w:rPr>
          <w:rFonts w:ascii="Times New Roman" w:hAnsi="Times New Roman" w:cs="Times New Roman"/>
          <w:b/>
          <w:sz w:val="24"/>
          <w:szCs w:val="24"/>
          <w:lang w:val="id-ID"/>
        </w:rPr>
      </w:pPr>
    </w:p>
    <w:p w14:paraId="2001FA5F" w14:textId="77777777" w:rsidR="00296950" w:rsidRPr="004334C8" w:rsidRDefault="00000000" w:rsidP="004334C8">
      <w:pPr>
        <w:pStyle w:val="Heading1"/>
        <w:rPr>
          <w:lang w:val="id-ID"/>
        </w:rPr>
      </w:pPr>
      <w:r w:rsidRPr="004334C8">
        <w:rPr>
          <w:lang w:val="id-ID"/>
        </w:rPr>
        <w:t>BAB II</w:t>
      </w:r>
    </w:p>
    <w:p w14:paraId="06EEC789" w14:textId="77777777" w:rsidR="00296950" w:rsidRDefault="00000000" w:rsidP="004334C8">
      <w:pPr>
        <w:pStyle w:val="Heading1"/>
        <w:rPr>
          <w:rFonts w:cs="Times New Roman"/>
        </w:rPr>
      </w:pPr>
      <w:r>
        <w:rPr>
          <w:rFonts w:cs="Times New Roman"/>
        </w:rPr>
        <w:t>TINJAUAN TEORI</w:t>
      </w:r>
    </w:p>
    <w:p w14:paraId="11698F04" w14:textId="77777777" w:rsidR="00296950" w:rsidRDefault="00296950">
      <w:pPr>
        <w:spacing w:after="0" w:line="360" w:lineRule="auto"/>
        <w:jc w:val="center"/>
        <w:rPr>
          <w:rFonts w:ascii="Times New Roman" w:hAnsi="Times New Roman" w:cs="Times New Roman"/>
          <w:b/>
          <w:sz w:val="24"/>
          <w:szCs w:val="24"/>
          <w:lang w:val="id-ID"/>
        </w:rPr>
      </w:pPr>
    </w:p>
    <w:p w14:paraId="19A0416E" w14:textId="1534D036" w:rsidR="00296950" w:rsidRDefault="00000000" w:rsidP="004334C8">
      <w:pPr>
        <w:pStyle w:val="Heading2"/>
        <w:numPr>
          <w:ilvl w:val="0"/>
          <w:numId w:val="50"/>
        </w:numPr>
      </w:pPr>
      <w:r>
        <w:t xml:space="preserve">Definisi </w:t>
      </w:r>
    </w:p>
    <w:p w14:paraId="33FADC8C" w14:textId="77777777" w:rsidR="00296950" w:rsidRDefault="00000000">
      <w:pPr>
        <w:spacing w:after="0" w:line="360" w:lineRule="auto"/>
        <w:ind w:left="284"/>
        <w:jc w:val="both"/>
        <w:rPr>
          <w:rFonts w:ascii="Times New Roman" w:hAnsi="Times New Roman" w:cs="Times New Roman"/>
          <w:bCs/>
          <w:sz w:val="24"/>
          <w:szCs w:val="24"/>
        </w:rPr>
      </w:pPr>
      <w:r>
        <w:rPr>
          <w:rFonts w:ascii="Times New Roman" w:hAnsi="Times New Roman" w:cs="Times New Roman"/>
          <w:bCs/>
          <w:sz w:val="24"/>
          <w:szCs w:val="24"/>
        </w:rPr>
        <w:t>Pendarahan postpartum adalah pendarahan lebih dari 500-600ml selama 24 jam setelah bayi lahir (ai yehyeh.2012)</w:t>
      </w:r>
    </w:p>
    <w:p w14:paraId="39EBBA8E" w14:textId="77777777" w:rsidR="00296950" w:rsidRDefault="00296950">
      <w:pPr>
        <w:spacing w:after="0" w:line="360" w:lineRule="auto"/>
        <w:ind w:left="284"/>
        <w:jc w:val="both"/>
        <w:rPr>
          <w:rFonts w:ascii="Times New Roman" w:hAnsi="Times New Roman" w:cs="Times New Roman"/>
          <w:bCs/>
          <w:sz w:val="24"/>
          <w:szCs w:val="24"/>
        </w:rPr>
      </w:pPr>
    </w:p>
    <w:p w14:paraId="2360AF4E" w14:textId="77777777" w:rsidR="00296950" w:rsidRDefault="00000000">
      <w:pPr>
        <w:spacing w:after="0" w:line="360" w:lineRule="auto"/>
        <w:ind w:left="284"/>
        <w:jc w:val="both"/>
        <w:rPr>
          <w:rFonts w:ascii="Times New Roman" w:hAnsi="Times New Roman" w:cs="Times New Roman"/>
          <w:bCs/>
          <w:sz w:val="24"/>
          <w:szCs w:val="24"/>
        </w:rPr>
      </w:pPr>
      <w:r>
        <w:rPr>
          <w:rFonts w:ascii="Times New Roman" w:hAnsi="Times New Roman" w:cs="Times New Roman"/>
          <w:bCs/>
          <w:sz w:val="24"/>
          <w:szCs w:val="24"/>
        </w:rPr>
        <w:t>Pendarahan postpartum adalah hilangnya darah lebih dari 500ml dalam 24 jam pertama setelah bayi lahir (mitayani,2012)</w:t>
      </w:r>
    </w:p>
    <w:p w14:paraId="4F321562" w14:textId="77777777" w:rsidR="00296950" w:rsidRDefault="00296950">
      <w:pPr>
        <w:spacing w:after="0" w:line="360" w:lineRule="auto"/>
        <w:ind w:left="284"/>
        <w:jc w:val="both"/>
        <w:rPr>
          <w:rFonts w:ascii="Times New Roman" w:hAnsi="Times New Roman" w:cs="Times New Roman"/>
          <w:bCs/>
          <w:sz w:val="24"/>
          <w:szCs w:val="24"/>
        </w:rPr>
      </w:pPr>
    </w:p>
    <w:p w14:paraId="4F6B2678" w14:textId="77777777" w:rsidR="00296950" w:rsidRDefault="00000000">
      <w:pPr>
        <w:spacing w:after="0" w:line="360" w:lineRule="auto"/>
        <w:ind w:left="284"/>
        <w:jc w:val="both"/>
        <w:rPr>
          <w:rFonts w:ascii="Times New Roman" w:hAnsi="Times New Roman" w:cs="Times New Roman"/>
          <w:bCs/>
          <w:sz w:val="24"/>
          <w:szCs w:val="24"/>
        </w:rPr>
      </w:pPr>
      <w:r>
        <w:rPr>
          <w:rFonts w:ascii="Times New Roman" w:hAnsi="Times New Roman" w:cs="Times New Roman"/>
          <w:bCs/>
          <w:sz w:val="24"/>
          <w:szCs w:val="24"/>
        </w:rPr>
        <w:t xml:space="preserve">Definisi lain menyebutkan pendarahan postpartum adalah pendarhan 500cc atau lebih setelah plasenta lahir. Menurut waktu terjadinya dibagi menjadi dua bagian yaitu: </w:t>
      </w:r>
    </w:p>
    <w:p w14:paraId="5CAFA993" w14:textId="77777777" w:rsidR="00296950" w:rsidRDefault="00000000">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Pendarahan postpartum primer (early postpartum hemmorhage) yang terjadi dalam 24 jam setelah anak lahir. Penyebab utama pendarahan postpartum primer: </w:t>
      </w:r>
    </w:p>
    <w:p w14:paraId="5A096064" w14:textId="77777777" w:rsidR="00296950" w:rsidRDefault="00000000">
      <w:pPr>
        <w:pStyle w:val="ListParagraph"/>
        <w:numPr>
          <w:ilvl w:val="0"/>
          <w:numId w:val="20"/>
        </w:numPr>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Atonia uteri (50-60%)</w:t>
      </w:r>
    </w:p>
    <w:p w14:paraId="34C3BD10" w14:textId="77777777" w:rsidR="00296950" w:rsidRDefault="00000000">
      <w:pPr>
        <w:pStyle w:val="ListParagraph"/>
        <w:numPr>
          <w:ilvl w:val="0"/>
          <w:numId w:val="20"/>
        </w:numPr>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Retensio plasenta (16-17%)</w:t>
      </w:r>
    </w:p>
    <w:p w14:paraId="5438D565" w14:textId="77777777" w:rsidR="00296950" w:rsidRDefault="00000000">
      <w:pPr>
        <w:pStyle w:val="ListParagraph"/>
        <w:numPr>
          <w:ilvl w:val="0"/>
          <w:numId w:val="20"/>
        </w:numPr>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Sisa plasenta (23-24%)</w:t>
      </w:r>
    </w:p>
    <w:p w14:paraId="235F6194" w14:textId="77777777" w:rsidR="00296950" w:rsidRDefault="00000000">
      <w:pPr>
        <w:pStyle w:val="ListParagraph"/>
        <w:numPr>
          <w:ilvl w:val="0"/>
          <w:numId w:val="20"/>
        </w:numPr>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Laserasi jalan lahir (4-5%)</w:t>
      </w:r>
    </w:p>
    <w:p w14:paraId="1D2F3519" w14:textId="77777777" w:rsidR="00296950" w:rsidRDefault="00000000">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Pendarahan postpartum sekunder (late postpartum hemmorhage) yang teerjadi antara 24 jam dan 6 minggu setelah anak lahir. Penyebab pendarahan postpartum sekunder:</w:t>
      </w:r>
    </w:p>
    <w:p w14:paraId="3714BAC0" w14:textId="77777777" w:rsidR="00296950" w:rsidRDefault="00000000">
      <w:pPr>
        <w:pStyle w:val="ListParagraph"/>
        <w:numPr>
          <w:ilvl w:val="0"/>
          <w:numId w:val="21"/>
        </w:numPr>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Fragmen plasenta atau selaput ketuban tertinggal</w:t>
      </w:r>
    </w:p>
    <w:p w14:paraId="314D3A35" w14:textId="77777777" w:rsidR="00296950" w:rsidRDefault="00000000">
      <w:pPr>
        <w:pStyle w:val="ListParagraph"/>
        <w:numPr>
          <w:ilvl w:val="0"/>
          <w:numId w:val="21"/>
        </w:numPr>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Pelepasan jaringan mati setelah persalinan macet (dapat terjadi di serviks, vagina, kandung kemih, rectum)</w:t>
      </w:r>
    </w:p>
    <w:p w14:paraId="7ABED0A7" w14:textId="77777777" w:rsidR="00296950" w:rsidRDefault="00000000">
      <w:pPr>
        <w:pStyle w:val="ListParagraph"/>
        <w:numPr>
          <w:ilvl w:val="0"/>
          <w:numId w:val="21"/>
        </w:numPr>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Terbukanya luka pada uterus (setelah section sesarea, rupture uteri)</w:t>
      </w:r>
    </w:p>
    <w:p w14:paraId="055788DD" w14:textId="77777777" w:rsidR="00296950" w:rsidRDefault="00296950">
      <w:pPr>
        <w:spacing w:after="0" w:line="360" w:lineRule="auto"/>
        <w:jc w:val="both"/>
        <w:rPr>
          <w:rFonts w:ascii="Times New Roman" w:hAnsi="Times New Roman" w:cs="Times New Roman"/>
          <w:sz w:val="24"/>
          <w:szCs w:val="24"/>
        </w:rPr>
      </w:pPr>
    </w:p>
    <w:p w14:paraId="0A2A32DF" w14:textId="77777777" w:rsidR="00296950" w:rsidRDefault="00296950">
      <w:pPr>
        <w:spacing w:after="0" w:line="360" w:lineRule="auto"/>
        <w:jc w:val="both"/>
        <w:rPr>
          <w:rFonts w:ascii="Times New Roman" w:hAnsi="Times New Roman" w:cs="Times New Roman"/>
          <w:sz w:val="24"/>
          <w:szCs w:val="24"/>
        </w:rPr>
      </w:pPr>
    </w:p>
    <w:p w14:paraId="0FEE4B6A" w14:textId="77777777" w:rsidR="00296950" w:rsidRDefault="00296950">
      <w:pPr>
        <w:spacing w:after="0" w:line="360" w:lineRule="auto"/>
        <w:jc w:val="both"/>
        <w:rPr>
          <w:rFonts w:ascii="Times New Roman" w:hAnsi="Times New Roman" w:cs="Times New Roman"/>
          <w:sz w:val="24"/>
          <w:szCs w:val="24"/>
        </w:rPr>
      </w:pPr>
    </w:p>
    <w:p w14:paraId="43CFD00A" w14:textId="77777777" w:rsidR="00296950" w:rsidRDefault="00000000" w:rsidP="004334C8">
      <w:pPr>
        <w:pStyle w:val="Heading2"/>
        <w:numPr>
          <w:ilvl w:val="0"/>
          <w:numId w:val="50"/>
        </w:numPr>
      </w:pPr>
      <w:r>
        <w:t xml:space="preserve">Etiologi </w:t>
      </w:r>
    </w:p>
    <w:p w14:paraId="166CE1C2" w14:textId="77777777" w:rsidR="00296950" w:rsidRDefault="00000000">
      <w:pPr>
        <w:pStyle w:val="ListParagraph"/>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Banyak faktor potensial yang dapat menyebabkan hemmorhage postpartum, faktor-faktor yang menyebabkan hemorrhage postpartum dalah atonia uteri, perlukaan jalan lahir, retensio plasenta, sisa plasenta, klainan pembekuan darah.</w:t>
      </w:r>
    </w:p>
    <w:p w14:paraId="6A1D85F2" w14:textId="77777777" w:rsidR="00296950" w:rsidRDefault="00000000">
      <w:pPr>
        <w:pStyle w:val="ListParagraph"/>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Pendarahan postpartum primer:</w:t>
      </w:r>
    </w:p>
    <w:p w14:paraId="09A89725" w14:textId="77777777" w:rsidR="00296950" w:rsidRDefault="00000000">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Atonio uteri adalah kegagalan serabut-serabut otot miometrium uterus untuk berkontraksi dan memendek disebabkan oleh kehamilan ganda,janin makrosomia, polihidramnion atau abnormalitas janin (misal:hidrosefalus berat), kelainan struktur uterus atau kegagalan untuk melahirkan plasenta atau distensi akibat akumulasi darah dan uterus baik sebelum maupun sesudah plasenta lahir. Lemahnya kontraksi myometrium merupakan akibat dari kelelahan karena persalinan lama atau persalinan dengan tenaga besar, terutama bila mendapatkan stimulasi.</w:t>
      </w:r>
    </w:p>
    <w:p w14:paraId="23BB0E15" w14:textId="77777777" w:rsidR="00296950" w:rsidRDefault="00000000">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Robekan jalan lahir Luka atau sobekan pada jaringan jalan lahir (vagina, serviks, perineum) yang biasanya terjadi saat persalinan, terutama pada persalinan sulit, bayi besar, penggunaan alat (forceps/vakum), atau kala II yang lama.</w:t>
      </w:r>
    </w:p>
    <w:p w14:paraId="5A17F27A" w14:textId="77777777" w:rsidR="00296950" w:rsidRDefault="00000000">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Retensio plasenta→ Keadaan di mana plasenta tidak lahir dalam waktu lebih dari 30 menit setelah bayi lahir, meskipun sudah dilakukan upaya untuk membantu pelepasan.</w:t>
      </w:r>
    </w:p>
    <w:p w14:paraId="63BE0AA9" w14:textId="77777777" w:rsidR="00296950" w:rsidRDefault="00000000">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Sisa plasenta Kondisi di mana sebagian jaringan plasenta masih tertinggal di dalam rahim setelah persalinan. Hal ini dapat menyebabkan perdarahan pascapersalinan dan infeksi.</w:t>
      </w:r>
    </w:p>
    <w:p w14:paraId="0CABD528" w14:textId="77777777" w:rsidR="00296950" w:rsidRDefault="00000000">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Plasenta akreta dan variasinya→ Kelainan implantasi plasenta di mana villi plasenta menempel terlalu dalam ke dinding rahim. Terdiri dari:</w:t>
      </w:r>
    </w:p>
    <w:p w14:paraId="371D1841" w14:textId="77777777" w:rsidR="00296950" w:rsidRDefault="00000000">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Plasenta akreta: vili menempel langsung ke miometrium tanpa lapisan desidua normal.</w:t>
      </w:r>
    </w:p>
    <w:p w14:paraId="72383C58" w14:textId="77777777" w:rsidR="00296950" w:rsidRDefault="00000000">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Plasenta inkreta: vili masuk ke dalam miometrium.</w:t>
      </w:r>
    </w:p>
    <w:p w14:paraId="726FE7CA" w14:textId="77777777" w:rsidR="00296950" w:rsidRDefault="00000000">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Plasenta perkreta: vili menembus seluruh lapisan miometrium hingga mencapai serosa, bahkan bisa menembus organ sekitar (misalnya kandung kemih).</w:t>
      </w:r>
    </w:p>
    <w:p w14:paraId="4A1C18E8" w14:textId="77777777" w:rsidR="00296950" w:rsidRDefault="00000000">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Trauma (pada obstetri)</w:t>
      </w:r>
    </w:p>
    <w:p w14:paraId="32F4651B" w14:textId="77777777" w:rsidR="00296950" w:rsidRDefault="00000000">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Cedera pada jaringan ibu akibat persalinan, termasuk robekan perineum, vagina, serviks, atau rahim (ruptura uteri). Trauma ini merupakan salah satu penyebab perdarahan pascapersalinan. Sekitar 20% kasus hemorrhage postpartum di sebabkan oleh trauma jalan lahir. </w:t>
      </w:r>
    </w:p>
    <w:p w14:paraId="64D79B11" w14:textId="77777777" w:rsidR="00296950" w:rsidRDefault="00296950">
      <w:pPr>
        <w:pStyle w:val="ListParagraph"/>
        <w:spacing w:after="0" w:line="360" w:lineRule="auto"/>
        <w:ind w:left="644"/>
        <w:jc w:val="both"/>
        <w:rPr>
          <w:rFonts w:ascii="Times New Roman" w:hAnsi="Times New Roman" w:cs="Times New Roman"/>
          <w:sz w:val="24"/>
          <w:szCs w:val="24"/>
        </w:rPr>
      </w:pPr>
    </w:p>
    <w:p w14:paraId="3E64C859" w14:textId="77777777" w:rsidR="00296950" w:rsidRDefault="00000000">
      <w:pPr>
        <w:pStyle w:val="ListParagraph"/>
        <w:spacing w:after="0" w:line="360" w:lineRule="auto"/>
        <w:ind w:left="644"/>
        <w:jc w:val="both"/>
        <w:rPr>
          <w:rFonts w:ascii="Times New Roman" w:hAnsi="Times New Roman" w:cs="Times New Roman"/>
          <w:sz w:val="24"/>
          <w:szCs w:val="24"/>
        </w:rPr>
      </w:pPr>
      <w:r>
        <w:rPr>
          <w:rFonts w:ascii="Times New Roman" w:hAnsi="Times New Roman" w:cs="Times New Roman"/>
          <w:sz w:val="24"/>
          <w:szCs w:val="24"/>
        </w:rPr>
        <w:tab/>
        <w:t>Ketiga kondisi ini merupakan komplikasi persalinan yang serius dan memerlukan penanganan medis yang cepat dan tepat untuk mencegah komplikasi lebih lanjut dan menyelamatkan nyawa ibu dan bayi.</w:t>
      </w:r>
    </w:p>
    <w:p w14:paraId="3B66CAC2" w14:textId="77777777" w:rsidR="00296950" w:rsidRDefault="00296950">
      <w:pPr>
        <w:pStyle w:val="ListParagraph"/>
        <w:spacing w:after="0" w:line="360" w:lineRule="auto"/>
        <w:ind w:left="644"/>
        <w:jc w:val="both"/>
        <w:rPr>
          <w:rFonts w:ascii="Times New Roman" w:hAnsi="Times New Roman" w:cs="Times New Roman"/>
          <w:sz w:val="24"/>
          <w:szCs w:val="24"/>
        </w:rPr>
      </w:pPr>
    </w:p>
    <w:p w14:paraId="717D58CE" w14:textId="77777777" w:rsidR="00296950" w:rsidRDefault="00000000">
      <w:pPr>
        <w:pStyle w:val="ListParagraph"/>
        <w:numPr>
          <w:ilvl w:val="1"/>
          <w:numId w:val="22"/>
        </w:numPr>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Ruptur Uterus: Ruptur uterus adalah kondisi di mana dinding uterus robek atau terpisah, sehingga dapat menyebabkan perdarahan hebat dan membahayakan nyawa ibu dan janin. Ruptur uterus dapat terjadi selama kehamilan atau persalinan, terutama pada wanita yang memiliki riwayat operasi caesar sebelumnya atau kondisi lainnya yang melemahkan dinding uterus.</w:t>
      </w:r>
    </w:p>
    <w:p w14:paraId="70C4B8FD" w14:textId="77777777" w:rsidR="00296950" w:rsidRDefault="00000000">
      <w:pPr>
        <w:pStyle w:val="ListParagraph"/>
        <w:numPr>
          <w:ilvl w:val="1"/>
          <w:numId w:val="22"/>
        </w:numPr>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Inversi Uterus: Inversi uterus adalah kondisi di mana uterus terbalik atau terlipat ke dalam dirinya sendiri, sehingga bagian dalam uterus berada di luar. Kondisi ini dapat terjadi selama persalinan, terutama jika ada penarikan yang kuat pada tali pusat sebelum plasenta terlepas sepenuhnya. Inversi uterus dapat menyebabkan perdarahan hebat dan syok.</w:t>
      </w:r>
    </w:p>
    <w:p w14:paraId="45F9C050" w14:textId="77777777" w:rsidR="00296950" w:rsidRDefault="00000000">
      <w:pPr>
        <w:pStyle w:val="ListParagraph"/>
        <w:numPr>
          <w:ilvl w:val="1"/>
          <w:numId w:val="22"/>
        </w:numPr>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Perlukaan Jalan Lahir: Perlukaan jalan lahir adalah cedera atau robekan pada jaringan lunak jalan lahir, seperti vagina, perineum, atau serviks, yang dapat terjadi selama persalinan. Perlukaan ini dapat disebabkan oleh berbagai faktor, termasuk ukuran bayi yang besar, persalinan yang sulit, atau penggunaan alat bantu persalinan. Perlukaan jalan lahir dapat menyebabkan perdarahan, nyeri, dan komplikasi lainnya jika tidak ditangani dengan tepat.</w:t>
      </w:r>
    </w:p>
    <w:p w14:paraId="1953A763" w14:textId="77777777" w:rsidR="00296950" w:rsidRDefault="00000000">
      <w:pPr>
        <w:pStyle w:val="ListParagraph"/>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lastRenderedPageBreak/>
        <w:t>Ketiga kondisi tersebut merupakan komplikasi persalinan yang serius dan memerlukan penanganan medis yang cepat dan tepat untuk mencegah komplikasi lebih lanjut dan menyelamatkan nyawa ibu dan bayi</w:t>
      </w:r>
    </w:p>
    <w:p w14:paraId="39495124" w14:textId="77777777" w:rsidR="00296950" w:rsidRDefault="00000000">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Klasifikasi</w:t>
      </w:r>
    </w:p>
    <w:p w14:paraId="4CBA9331" w14:textId="77777777" w:rsidR="00296950" w:rsidRDefault="0000000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Pembagian pendarahan postpartum ada 2 macam:</w:t>
      </w:r>
    </w:p>
    <w:p w14:paraId="2CAD92B9" w14:textId="77777777" w:rsidR="00296950" w:rsidRDefault="00000000">
      <w:pPr>
        <w:pStyle w:val="ListParagraph"/>
        <w:numPr>
          <w:ilvl w:val="1"/>
          <w:numId w:val="23"/>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Pendarahan Post partum primer (early postpartum hemorhage) yang terjadi selama 24 jas setelah anak lahir</w:t>
      </w:r>
    </w:p>
    <w:p w14:paraId="19E28778" w14:textId="77777777" w:rsidR="00296950" w:rsidRDefault="00000000">
      <w:pPr>
        <w:pStyle w:val="ListParagraph"/>
        <w:numPr>
          <w:ilvl w:val="1"/>
          <w:numId w:val="23"/>
        </w:numPr>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Pendarahan postpartum sekunder (late postpartum hemorhage) yang terjadi setelah 24 jam anak lahir. Baisanya hari ke 5-15 postpartum.</w:t>
      </w:r>
    </w:p>
    <w:p w14:paraId="2273CC47" w14:textId="77777777" w:rsidR="00296950" w:rsidRDefault="00000000">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Faktor Resiko</w:t>
      </w:r>
    </w:p>
    <w:p w14:paraId="4F7096C9" w14:textId="77777777" w:rsidR="00296950" w:rsidRDefault="00000000">
      <w:pPr>
        <w:pStyle w:val="ListParagraph"/>
        <w:numPr>
          <w:ilvl w:val="0"/>
          <w:numId w:val="26"/>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Riwayat pendarahan postpartum sebelumnya: Wanita yang pernah mengalami pendarahan postpartum sebelumnya memiliki risiko lebih tinggi untuk mengalaminya lagi.</w:t>
      </w:r>
    </w:p>
    <w:p w14:paraId="2D557270" w14:textId="77777777" w:rsidR="00296950" w:rsidRDefault="00000000">
      <w:pPr>
        <w:pStyle w:val="ListParagraph"/>
        <w:numPr>
          <w:ilvl w:val="0"/>
          <w:numId w:val="26"/>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Plasenta previa atau plasenta akreta: Kondisi abnormal pada plasenta dapat meningkatkan risiko pendarahan postpartum.</w:t>
      </w:r>
    </w:p>
    <w:p w14:paraId="42140F39" w14:textId="77777777" w:rsidR="00296950" w:rsidRDefault="00000000">
      <w:pPr>
        <w:pStyle w:val="ListParagraph"/>
        <w:numPr>
          <w:ilvl w:val="0"/>
          <w:numId w:val="26"/>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Kehamilan ganda: Kehamilan ganda dapat meningkatkan risiko pendarahan postpartum karena uterus yang lebih besar dan lebih banyak jaringan plasenta.</w:t>
      </w:r>
    </w:p>
    <w:p w14:paraId="1698E410" w14:textId="77777777" w:rsidR="00296950" w:rsidRDefault="00000000">
      <w:pPr>
        <w:pStyle w:val="ListParagraph"/>
        <w:numPr>
          <w:ilvl w:val="0"/>
          <w:numId w:val="26"/>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Proses persalinan yang lama atau sulit: Persalinan yang lama atau sulit dapat meningkatkan risiko pendarahan postpartum karena trauma pada uterus atau jalan lahir.</w:t>
      </w:r>
    </w:p>
    <w:p w14:paraId="0271F1F0" w14:textId="77777777" w:rsidR="00296950" w:rsidRDefault="00000000">
      <w:pPr>
        <w:pStyle w:val="ListParagraph"/>
        <w:numPr>
          <w:ilvl w:val="0"/>
          <w:numId w:val="26"/>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Episiotomi atau luka robekan: Luka pada jalan lahir dapat meningkatkan risiko pendarahan postpartum.</w:t>
      </w:r>
    </w:p>
    <w:p w14:paraId="685B3989" w14:textId="77777777" w:rsidR="00296950" w:rsidRDefault="00000000">
      <w:pPr>
        <w:pStyle w:val="ListParagraph"/>
        <w:numPr>
          <w:ilvl w:val="0"/>
          <w:numId w:val="26"/>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Kondisi medis tertentu: Kondisi seperti hipertensi, preeklampsia, atau gangguan pembekuan darah dapat meningkatkan risiko pendarahan postpartum.</w:t>
      </w:r>
    </w:p>
    <w:p w14:paraId="0EBB2334" w14:textId="77777777" w:rsidR="00296950" w:rsidRDefault="00000000">
      <w:pPr>
        <w:pStyle w:val="ListParagraph"/>
        <w:numPr>
          <w:ilvl w:val="0"/>
          <w:numId w:val="26"/>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Kehamilan dengan fibroid atau kelainan uterus: Kehamilan dengan fibroid atau kelainan uterus dapat meningkatkan risiko pendarahan postpartum.</w:t>
      </w:r>
    </w:p>
    <w:p w14:paraId="3C42319F" w14:textId="77777777" w:rsidR="00296950" w:rsidRDefault="00000000">
      <w:pPr>
        <w:pStyle w:val="ListParagraph"/>
        <w:numPr>
          <w:ilvl w:val="0"/>
          <w:numId w:val="26"/>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Penggunaan alat bantu persalinan: Penggunaan alat bantu persalinan seperti forceps atau vakum dapat meningkatkan risiko pendarahan postpartum.</w:t>
      </w:r>
    </w:p>
    <w:p w14:paraId="52766F49" w14:textId="77777777" w:rsidR="00296950" w:rsidRDefault="00296950">
      <w:pPr>
        <w:spacing w:after="0" w:line="360" w:lineRule="auto"/>
        <w:ind w:left="426"/>
        <w:jc w:val="both"/>
        <w:rPr>
          <w:rFonts w:ascii="Times New Roman" w:hAnsi="Times New Roman" w:cs="Times New Roman"/>
          <w:sz w:val="24"/>
          <w:szCs w:val="24"/>
        </w:rPr>
      </w:pPr>
    </w:p>
    <w:p w14:paraId="24982B26" w14:textId="77777777" w:rsidR="00296950" w:rsidRDefault="00296950">
      <w:pPr>
        <w:spacing w:after="0" w:line="360" w:lineRule="auto"/>
        <w:ind w:left="426"/>
        <w:jc w:val="both"/>
        <w:rPr>
          <w:rFonts w:ascii="Times New Roman" w:hAnsi="Times New Roman" w:cs="Times New Roman"/>
          <w:sz w:val="24"/>
          <w:szCs w:val="24"/>
        </w:rPr>
      </w:pPr>
    </w:p>
    <w:p w14:paraId="7CBC0C4B" w14:textId="77777777" w:rsidR="00296950" w:rsidRDefault="00296950">
      <w:pPr>
        <w:spacing w:after="0" w:line="480" w:lineRule="auto"/>
        <w:ind w:left="-284"/>
        <w:jc w:val="both"/>
        <w:rPr>
          <w:rFonts w:ascii="Times New Roman" w:hAnsi="Times New Roman" w:cs="Times New Roman"/>
          <w:sz w:val="24"/>
          <w:szCs w:val="24"/>
        </w:rPr>
      </w:pPr>
    </w:p>
    <w:p w14:paraId="5530A1FD" w14:textId="77777777" w:rsidR="00296950" w:rsidRDefault="00000000">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Manifestasi Klinis</w:t>
      </w:r>
    </w:p>
    <w:p w14:paraId="45C353C8" w14:textId="77777777" w:rsidR="00296950" w:rsidRDefault="000000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Tanda-tanda mengkhawatirkan pada perdarahan postpartum adalah tidak adanya perubahan nadi dan tekanan darah yang berarti sebelum terjadi perdarahan yang banyak. </w:t>
      </w:r>
    </w:p>
    <w:p w14:paraId="7171F692" w14:textId="77777777" w:rsidR="00296950" w:rsidRDefault="000000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Tanda klinis perdarahan postpartum antara lain:</w:t>
      </w:r>
    </w:p>
    <w:p w14:paraId="3C0D33DA" w14:textId="77777777" w:rsidR="00296950" w:rsidRDefault="00000000">
      <w:pPr>
        <w:pStyle w:val="ListParagraph"/>
        <w:numPr>
          <w:ilvl w:val="2"/>
          <w:numId w:val="23"/>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Hipovolemia yang berat, hipoksia, takipnea, dispnea, asidosis, dan sianosis.</w:t>
      </w:r>
    </w:p>
    <w:p w14:paraId="618B12ED" w14:textId="77777777" w:rsidR="00296950" w:rsidRDefault="00000000">
      <w:pPr>
        <w:pStyle w:val="ListParagraph"/>
        <w:numPr>
          <w:ilvl w:val="2"/>
          <w:numId w:val="23"/>
        </w:numPr>
        <w:spacing w:after="0" w:line="600" w:lineRule="auto"/>
        <w:ind w:left="426"/>
        <w:jc w:val="both"/>
        <w:rPr>
          <w:rFonts w:ascii="Times New Roman" w:hAnsi="Times New Roman" w:cs="Times New Roman"/>
          <w:sz w:val="24"/>
          <w:szCs w:val="24"/>
        </w:rPr>
      </w:pPr>
      <w:r>
        <w:rPr>
          <w:rFonts w:ascii="Times New Roman" w:hAnsi="Times New Roman" w:cs="Times New Roman"/>
          <w:sz w:val="24"/>
          <w:szCs w:val="24"/>
        </w:rPr>
        <w:t>Kehilangan darah dalam jumlah yang besar.</w:t>
      </w:r>
    </w:p>
    <w:p w14:paraId="2F61FB0B" w14:textId="77777777" w:rsidR="00296950" w:rsidRDefault="00000000">
      <w:pPr>
        <w:pStyle w:val="ListParagraph"/>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Patofisiologi</w:t>
      </w:r>
    </w:p>
    <w:p w14:paraId="5CE8B2E1" w14:textId="77777777" w:rsidR="00296950" w:rsidRDefault="00000000">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Perdarahan dikontrol dari letak implantasi plasenta dengan mengidentifikasi lamanya kontraksi, retraksi dan kuatnya penyangga otot-otot miometrium. Jika ibu mengalami plasenta previa maka kekuatan atau kontraksi uterus setelah persalinan tidak normal. Oleh karena itu sebagai bagian penting dalam pemberian asuhan keperawatan post natal perlu untuk mengkaji secara hati- hati tonus uteri dan mempertahankan kontraksi uteri melalui masage manual atau stimulasi oksitosin.</w:t>
      </w:r>
    </w:p>
    <w:p w14:paraId="6623526E" w14:textId="77777777" w:rsidR="00296950" w:rsidRDefault="00000000">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Umumnya penyebab perdarahan post partum sesuai dengan urutan kejadian, yaitu penanganan medis yang tidak tepat pada kala ketiga persalinan, atonia uteri, dan robekan jalan lahir. Gangguan hematologi (seperti KID) atau komplikasi kehamilan (seperti inversi uterus, plasenta arekta) merupakan faktor- faktor penyebab perdarahan post persalinan. Faktor-faktor lain terdiri dari tumor serviks atau uterus (seperti fibroids), komplikasi penyakit lain pada waktu kehamilan (seperti hipertiroid), atau infeksi traktus genitalia (seperti endometritis).</w:t>
      </w:r>
    </w:p>
    <w:p w14:paraId="741E26FD" w14:textId="77777777" w:rsidR="00296950" w:rsidRDefault="00296950">
      <w:pPr>
        <w:pStyle w:val="ListParagraph"/>
        <w:spacing w:after="0" w:line="360" w:lineRule="auto"/>
        <w:ind w:left="0"/>
        <w:jc w:val="both"/>
        <w:rPr>
          <w:rFonts w:ascii="Times New Roman" w:hAnsi="Times New Roman" w:cs="Times New Roman"/>
          <w:sz w:val="24"/>
          <w:szCs w:val="24"/>
        </w:rPr>
      </w:pPr>
    </w:p>
    <w:p w14:paraId="43CAC0BB" w14:textId="77777777" w:rsidR="00296950" w:rsidRDefault="00000000">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Perdarahan pada awal post persalinan hampir selalu disebabkan oleh atonia uteri, robekan jalan lahir, atau KID. Perdarahan pada akhir post persalinan umumnya </w:t>
      </w:r>
      <w:r>
        <w:rPr>
          <w:rFonts w:ascii="Times New Roman" w:hAnsi="Times New Roman" w:cs="Times New Roman"/>
          <w:sz w:val="24"/>
          <w:szCs w:val="24"/>
        </w:rPr>
        <w:lastRenderedPageBreak/>
        <w:t>diakibatkan oleh subinvolusi plasenta, perletakan jaringan plasenta yang kuat, atau infeksi.</w:t>
      </w:r>
    </w:p>
    <w:p w14:paraId="5450937C" w14:textId="77777777" w:rsidR="00296950" w:rsidRDefault="00000000">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Adanya perdarahan yang berlebihan pada setiap fase persalinan perlu dianggap sebagai suatu masalah. Karakter dan jumlah darah yang keluar mulai dri persalinan fetus sampai pelepasan plasenta harus diperhatikan. Untuk contoh, warna darah merah kecoklatan mungkin murni darah vena, mungkin dari varises atau robekan permukaan jalan lahir. Warna darah merah terang merupakan darah arteri dan indikasi, untuk contoh, robekan serviks yang dalam. Darah yang menyembur dengan gumpalan-gumpalan mengindikasikan adanya pelepasan plasenta secara parsial. Darah gagal membeku atau adanya sisa bekuan merupakan indikasi koagulopati.</w:t>
      </w:r>
    </w:p>
    <w:p w14:paraId="3236D5D0" w14:textId="77777777" w:rsidR="00296950" w:rsidRDefault="00000000">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Periode dari pelepasan plasenta sampai pemulihannya merupakan waktu untuk terjadinya perdarahan yang berlebihan. Umumnya, kejadian ini diakibatkan</w:t>
      </w:r>
    </w:p>
    <w:p w14:paraId="7CB55743" w14:textId="77777777" w:rsidR="00296950" w:rsidRDefault="00000000">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pelepasan plasenta yang tidak komplit, hal ini seringkali disebabkan oleh penanganan yang kurang baik pada kala tiga persalinan (seperti kesalahan fundus uteri atau traksi tali pusat yang berlebihan). Kemudian plasenta akan mengalami pemulihan yang menetap atau akan mengalami kehilangan darah berlebihan yang sering kali diakibatkan oleh atonia uteri (gagal berkontraksi dengan baik atau gagal mempertahankan kontraksi), atau prolaps uteri ke pelvis. Perdarahan yang lambat diakibatkann oleh involusi sebagian uterus atau adanya robekan jalan lahir yang tidak diketahui.</w:t>
      </w:r>
    </w:p>
    <w:p w14:paraId="53E1A936" w14:textId="77777777" w:rsidR="00296950" w:rsidRDefault="00000000">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Komplikasi perdarahan post persalinan terjadi segera atau lambat. Shock hemoragik (hipovolemia) dan kematian dapat terjadi dengan tiba-tiba atau secara perlahan-lahan. Komplikasi akibat perdarahan post persalinan yang timbul secara terlambat tetapi meresahkan terdiri dari anemia, infeksi puerperalis, trombomboli (Bobak, 2000)</w:t>
      </w:r>
    </w:p>
    <w:p w14:paraId="132570D6" w14:textId="77777777" w:rsidR="00296950" w:rsidRDefault="00296950">
      <w:pPr>
        <w:pStyle w:val="ListParagraph"/>
        <w:spacing w:after="0" w:line="360" w:lineRule="auto"/>
        <w:ind w:left="0"/>
        <w:jc w:val="both"/>
        <w:rPr>
          <w:rFonts w:ascii="Times New Roman" w:hAnsi="Times New Roman" w:cs="Times New Roman"/>
          <w:sz w:val="24"/>
          <w:szCs w:val="24"/>
        </w:rPr>
      </w:pPr>
    </w:p>
    <w:p w14:paraId="1E666AA8" w14:textId="77777777" w:rsidR="00296950" w:rsidRDefault="00000000">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G. Pemeriksaan Penunjang</w:t>
      </w:r>
    </w:p>
    <w:p w14:paraId="5A166940" w14:textId="77777777" w:rsidR="00296950" w:rsidRDefault="00000000">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1. Golongan darah: menentuka Rh, ABO, dan percocokan silang.</w:t>
      </w:r>
    </w:p>
    <w:p w14:paraId="28D09B43" w14:textId="77777777" w:rsidR="00296950" w:rsidRDefault="00000000">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2. Jumlah darah lengkap: menujukan penurunan Hb/Ht dan peningkatan jumlah sel darah putih</w:t>
      </w:r>
    </w:p>
    <w:p w14:paraId="65E1191A" w14:textId="77777777" w:rsidR="00296950" w:rsidRDefault="00000000">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3. Kultur uterus dan vagina: mengesampingkan infeksi pasca partum.</w:t>
      </w:r>
    </w:p>
    <w:p w14:paraId="078CEA64" w14:textId="77777777" w:rsidR="00296950" w:rsidRDefault="00000000">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4. Urinalisis memastikan kerusakan kandung kemih.</w:t>
      </w:r>
    </w:p>
    <w:p w14:paraId="4408C00A" w14:textId="77777777" w:rsidR="00296950" w:rsidRDefault="00000000">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5. Profil koagulasi peningkatan degradasi, kadar produk fibrin/produk split fibrin (FDP/FSP), penurunan kadar fibrinogen: masa tromboplastin oartial diaktivasi, masa tromboplastin partial (APT/PTT), masa protrombin memanjang pada KID sonografi: menentukan adanya jaringan plasenta yang tertahan (Mitayani, 2012)</w:t>
      </w:r>
    </w:p>
    <w:p w14:paraId="1EBC24F0" w14:textId="77777777" w:rsidR="00296950" w:rsidRDefault="00000000">
      <w:pPr>
        <w:pStyle w:val="ListParagraph"/>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Penatalaksanaan Medis</w:t>
      </w:r>
    </w:p>
    <w:p w14:paraId="32E1D4D8" w14:textId="77777777" w:rsidR="00296950" w:rsidRDefault="00000000">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1. Lakukan kompresi uterus bimanual (tindakan ini akan mengatasi sebagian besar perdarahan).</w:t>
      </w:r>
    </w:p>
    <w:p w14:paraId="1CAF2B27" w14:textId="77777777" w:rsidR="00296950" w:rsidRDefault="00000000">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2. Transfusi darah. Golongan darah setiap ibu harus sudah diketahui sebelum persalinan.</w:t>
      </w:r>
    </w:p>
    <w:p w14:paraId="071731FE" w14:textId="77777777" w:rsidR="00296950" w:rsidRDefault="00000000">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3. Lakukan eksplorasi kavum uterus secara optimal untuk mencari sisa plasenta yang tertinggal.</w:t>
      </w:r>
    </w:p>
    <w:p w14:paraId="1FE580F1" w14:textId="77777777" w:rsidR="00296950" w:rsidRDefault="00000000">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4. Lakukan pemeriksaan inspekulum pada serviks dan vagina.</w:t>
      </w:r>
    </w:p>
    <w:p w14:paraId="429062B6" w14:textId="77777777" w:rsidR="00296950" w:rsidRDefault="00000000">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5. Pasang tambahan infus IV kedua dengan menggunakan kateter IV yang besar, sehingga oksitosin dapat diteruskan sambil membersihkan darah.</w:t>
      </w:r>
    </w:p>
    <w:p w14:paraId="3827ACB2" w14:textId="77777777" w:rsidR="00296950" w:rsidRDefault="00000000">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6. Kecukupan output jantung pengisian arterial dapat dipantau melalui produksi kemih (Mitayani, 2012).</w:t>
      </w:r>
    </w:p>
    <w:p w14:paraId="6518F491" w14:textId="77777777" w:rsidR="00296950" w:rsidRDefault="00296950">
      <w:pPr>
        <w:pStyle w:val="ListParagraph"/>
        <w:spacing w:after="0" w:line="360" w:lineRule="auto"/>
        <w:ind w:left="0"/>
        <w:jc w:val="both"/>
        <w:rPr>
          <w:rFonts w:ascii="Times New Roman" w:hAnsi="Times New Roman" w:cs="Times New Roman"/>
          <w:sz w:val="24"/>
          <w:szCs w:val="24"/>
        </w:rPr>
      </w:pPr>
    </w:p>
    <w:p w14:paraId="096B3898" w14:textId="77777777" w:rsidR="00296950" w:rsidRDefault="00000000">
      <w:pPr>
        <w:pStyle w:val="ListParagraph"/>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NCP</w:t>
      </w:r>
    </w:p>
    <w:p w14:paraId="7166D17E" w14:textId="77777777" w:rsidR="00296950" w:rsidRDefault="00000000">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Diagnosis 1: kekurangan volume caira yang berhubungan dengan kehilangan vaskular berlebihan ditandai dengan asidosis, sianosis, takipnea, dispnea, dan syok hipovolemik.</w:t>
      </w:r>
    </w:p>
    <w:p w14:paraId="107FCA69" w14:textId="77777777" w:rsidR="00296950" w:rsidRDefault="00000000">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Tujuan: volume cairan adekuat.</w:t>
      </w:r>
    </w:p>
    <w:p w14:paraId="1184C689" w14:textId="77777777" w:rsidR="00296950" w:rsidRDefault="00000000">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Kriteria hasil tanda-tanda vital dalam batas normal, pengisian kapiler cepat (kurang dari tiga detik), sensorium tepat, input dan output cairan seimbang.</w:t>
      </w:r>
    </w:p>
    <w:p w14:paraId="2DC12593" w14:textId="77777777" w:rsidR="00296950" w:rsidRDefault="00296950">
      <w:pPr>
        <w:pStyle w:val="ListParagraph"/>
        <w:spacing w:after="0" w:line="360" w:lineRule="auto"/>
        <w:jc w:val="both"/>
        <w:rPr>
          <w:rFonts w:ascii="Times New Roman" w:hAnsi="Times New Roman" w:cs="Times New Roman"/>
          <w:sz w:val="24"/>
          <w:szCs w:val="24"/>
        </w:rPr>
      </w:pPr>
    </w:p>
    <w:p w14:paraId="65CB4DE5" w14:textId="36DA3230" w:rsidR="00296950" w:rsidRDefault="00000000" w:rsidP="004334C8">
      <w:pPr>
        <w:pStyle w:val="Heading2"/>
        <w:numPr>
          <w:ilvl w:val="0"/>
          <w:numId w:val="50"/>
        </w:numPr>
        <w:ind w:left="-284" w:hanging="142"/>
      </w:pPr>
      <w:r>
        <w:t>Asuhan Manajemen Perdarahan Postpartum</w:t>
      </w:r>
    </w:p>
    <w:p w14:paraId="43782DB2" w14:textId="77777777" w:rsidR="00296950" w:rsidRDefault="00296950">
      <w:pPr>
        <w:pStyle w:val="ListParagraph"/>
        <w:spacing w:after="0" w:line="360" w:lineRule="auto"/>
        <w:ind w:left="-142"/>
        <w:jc w:val="both"/>
        <w:rPr>
          <w:rFonts w:ascii="Times New Roman" w:hAnsi="Times New Roman" w:cs="Times New Roman"/>
          <w:sz w:val="24"/>
          <w:szCs w:val="24"/>
        </w:rPr>
      </w:pPr>
    </w:p>
    <w:p w14:paraId="747DE7E4" w14:textId="77777777" w:rsidR="00296950" w:rsidRDefault="00000000">
      <w:pPr>
        <w:pStyle w:val="ListParagraph"/>
        <w:spacing w:after="0" w:line="360" w:lineRule="auto"/>
        <w:ind w:left="-142"/>
        <w:jc w:val="both"/>
        <w:rPr>
          <w:rFonts w:ascii="Times New Roman" w:hAnsi="Times New Roman" w:cs="Times New Roman"/>
          <w:sz w:val="24"/>
          <w:szCs w:val="24"/>
        </w:rPr>
      </w:pPr>
      <w:r>
        <w:rPr>
          <w:rFonts w:ascii="Times New Roman" w:hAnsi="Times New Roman" w:cs="Times New Roman"/>
          <w:sz w:val="24"/>
          <w:szCs w:val="24"/>
        </w:rPr>
        <w:t>1. Pengkajian Cepat</w:t>
      </w:r>
    </w:p>
    <w:p w14:paraId="1D361B0E" w14:textId="77777777" w:rsidR="00296950" w:rsidRDefault="00000000">
      <w:pPr>
        <w:pStyle w:val="ListParagraph"/>
        <w:spacing w:after="0" w:line="360" w:lineRule="auto"/>
        <w:ind w:left="142"/>
        <w:jc w:val="both"/>
        <w:rPr>
          <w:rFonts w:ascii="Times New Roman" w:hAnsi="Times New Roman" w:cs="Times New Roman"/>
          <w:sz w:val="24"/>
          <w:szCs w:val="24"/>
        </w:rPr>
      </w:pPr>
      <w:r>
        <w:rPr>
          <w:rFonts w:ascii="Times New Roman" w:hAnsi="Times New Roman" w:cs="Times New Roman"/>
          <w:sz w:val="24"/>
          <w:szCs w:val="24"/>
        </w:rPr>
        <w:lastRenderedPageBreak/>
        <w:t>Identifikasi gejala: perdarahan &gt;500 ml pervaginam / &gt;1000 ml SC, darah keluar terus, ibu pucat, lemah, berdebar, pusing.</w:t>
      </w:r>
    </w:p>
    <w:p w14:paraId="3FB89A10" w14:textId="77777777" w:rsidR="00296950" w:rsidRDefault="00000000">
      <w:pPr>
        <w:pStyle w:val="ListParagraph"/>
        <w:spacing w:after="0" w:line="360" w:lineRule="auto"/>
        <w:ind w:left="142"/>
        <w:jc w:val="both"/>
        <w:rPr>
          <w:rFonts w:ascii="Times New Roman" w:hAnsi="Times New Roman" w:cs="Times New Roman"/>
          <w:sz w:val="24"/>
          <w:szCs w:val="24"/>
        </w:rPr>
      </w:pPr>
      <w:r>
        <w:rPr>
          <w:rFonts w:ascii="Times New Roman" w:hAnsi="Times New Roman" w:cs="Times New Roman"/>
          <w:sz w:val="24"/>
          <w:szCs w:val="24"/>
        </w:rPr>
        <w:t>Periksa tanda vital: tekanan darah, nadi, pernapasan, suhu.</w:t>
      </w:r>
    </w:p>
    <w:p w14:paraId="27FB3793" w14:textId="77777777" w:rsidR="00296950" w:rsidRDefault="00000000">
      <w:pPr>
        <w:pStyle w:val="ListParagraph"/>
        <w:spacing w:after="0" w:line="360" w:lineRule="auto"/>
        <w:ind w:left="142"/>
        <w:jc w:val="both"/>
        <w:rPr>
          <w:rFonts w:ascii="Times New Roman" w:hAnsi="Times New Roman" w:cs="Times New Roman"/>
          <w:sz w:val="24"/>
          <w:szCs w:val="24"/>
        </w:rPr>
      </w:pPr>
      <w:r>
        <w:rPr>
          <w:rFonts w:ascii="Times New Roman" w:hAnsi="Times New Roman" w:cs="Times New Roman"/>
          <w:sz w:val="24"/>
          <w:szCs w:val="24"/>
        </w:rPr>
        <w:t>Palpasi uterus: lembek (atonis) atau keras.</w:t>
      </w:r>
    </w:p>
    <w:p w14:paraId="6B8FBB1F" w14:textId="77777777" w:rsidR="00296950" w:rsidRDefault="00000000">
      <w:pPr>
        <w:pStyle w:val="ListParagraph"/>
        <w:spacing w:after="0" w:line="360" w:lineRule="auto"/>
        <w:ind w:left="142"/>
        <w:jc w:val="both"/>
        <w:rPr>
          <w:rFonts w:ascii="Times New Roman" w:hAnsi="Times New Roman" w:cs="Times New Roman"/>
          <w:sz w:val="24"/>
          <w:szCs w:val="24"/>
        </w:rPr>
      </w:pPr>
      <w:r>
        <w:rPr>
          <w:rFonts w:ascii="Times New Roman" w:hAnsi="Times New Roman" w:cs="Times New Roman"/>
          <w:sz w:val="24"/>
          <w:szCs w:val="24"/>
        </w:rPr>
        <w:t>Evaluasi jalan lahir: robekan serviks, vagina, perineum.</w:t>
      </w:r>
    </w:p>
    <w:p w14:paraId="040A815C" w14:textId="77777777" w:rsidR="00296950" w:rsidRDefault="00000000">
      <w:pPr>
        <w:pStyle w:val="ListParagraph"/>
        <w:spacing w:after="0" w:line="360" w:lineRule="auto"/>
        <w:ind w:left="142"/>
        <w:jc w:val="both"/>
        <w:rPr>
          <w:rFonts w:ascii="Times New Roman" w:hAnsi="Times New Roman" w:cs="Times New Roman"/>
          <w:sz w:val="24"/>
          <w:szCs w:val="24"/>
        </w:rPr>
      </w:pPr>
      <w:r>
        <w:rPr>
          <w:rFonts w:ascii="Times New Roman" w:hAnsi="Times New Roman" w:cs="Times New Roman"/>
          <w:sz w:val="24"/>
          <w:szCs w:val="24"/>
        </w:rPr>
        <w:t>Periksa kelengkapan plasenta.</w:t>
      </w:r>
    </w:p>
    <w:p w14:paraId="22116BE2" w14:textId="77777777" w:rsidR="00296950" w:rsidRDefault="00000000">
      <w:pPr>
        <w:pStyle w:val="ListParagraph"/>
        <w:spacing w:after="0" w:line="360" w:lineRule="auto"/>
        <w:ind w:left="142"/>
        <w:jc w:val="both"/>
        <w:rPr>
          <w:rFonts w:ascii="Times New Roman" w:hAnsi="Times New Roman" w:cs="Times New Roman"/>
          <w:sz w:val="24"/>
          <w:szCs w:val="24"/>
        </w:rPr>
      </w:pPr>
      <w:r>
        <w:rPr>
          <w:rFonts w:ascii="Times New Roman" w:hAnsi="Times New Roman" w:cs="Times New Roman"/>
          <w:sz w:val="24"/>
          <w:szCs w:val="24"/>
        </w:rPr>
        <w:t>Riwayat obstetri: paritas, persalinan lama, tindakan sebelumnya.</w:t>
      </w:r>
    </w:p>
    <w:p w14:paraId="11647F31" w14:textId="77777777" w:rsidR="00296950" w:rsidRDefault="00000000">
      <w:pPr>
        <w:pStyle w:val="ListParagraph"/>
        <w:spacing w:after="0" w:line="360" w:lineRule="auto"/>
        <w:ind w:left="-142"/>
        <w:jc w:val="both"/>
        <w:rPr>
          <w:rFonts w:ascii="Times New Roman" w:hAnsi="Times New Roman" w:cs="Times New Roman"/>
          <w:sz w:val="24"/>
          <w:szCs w:val="24"/>
        </w:rPr>
      </w:pPr>
      <w:r>
        <w:rPr>
          <w:rFonts w:ascii="Times New Roman" w:hAnsi="Times New Roman" w:cs="Times New Roman"/>
          <w:sz w:val="24"/>
          <w:szCs w:val="24"/>
        </w:rPr>
        <w:t>2. Diagnosa / Masalah</w:t>
      </w:r>
    </w:p>
    <w:p w14:paraId="57703638" w14:textId="77777777" w:rsidR="00296950" w:rsidRDefault="00000000">
      <w:pPr>
        <w:pStyle w:val="ListParagraph"/>
        <w:spacing w:after="0" w:line="360" w:lineRule="auto"/>
        <w:ind w:left="142"/>
        <w:jc w:val="both"/>
        <w:rPr>
          <w:rFonts w:ascii="Times New Roman" w:hAnsi="Times New Roman" w:cs="Times New Roman"/>
          <w:sz w:val="24"/>
          <w:szCs w:val="24"/>
        </w:rPr>
      </w:pPr>
      <w:r>
        <w:rPr>
          <w:rFonts w:ascii="Times New Roman" w:hAnsi="Times New Roman" w:cs="Times New Roman"/>
          <w:sz w:val="24"/>
          <w:szCs w:val="24"/>
        </w:rPr>
        <w:t>Perdarahan postpartum primer akibat atonia uteri</w:t>
      </w:r>
    </w:p>
    <w:p w14:paraId="06DCDDC3" w14:textId="77777777" w:rsidR="00296950" w:rsidRDefault="00000000">
      <w:pPr>
        <w:pStyle w:val="ListParagraph"/>
        <w:spacing w:after="0" w:line="360" w:lineRule="auto"/>
        <w:ind w:left="142"/>
        <w:jc w:val="both"/>
        <w:rPr>
          <w:rFonts w:ascii="Times New Roman" w:hAnsi="Times New Roman" w:cs="Times New Roman"/>
          <w:sz w:val="24"/>
          <w:szCs w:val="24"/>
        </w:rPr>
      </w:pPr>
      <w:r>
        <w:rPr>
          <w:rFonts w:ascii="Times New Roman" w:hAnsi="Times New Roman" w:cs="Times New Roman"/>
          <w:sz w:val="24"/>
          <w:szCs w:val="24"/>
        </w:rPr>
        <w:t>Masalah penyerta: hipovolemia, risiko syok hemoragik</w:t>
      </w:r>
    </w:p>
    <w:p w14:paraId="62342607" w14:textId="77777777" w:rsidR="00296950" w:rsidRDefault="00000000">
      <w:pPr>
        <w:pStyle w:val="ListParagraph"/>
        <w:spacing w:after="0" w:line="360" w:lineRule="auto"/>
        <w:ind w:left="-142"/>
        <w:jc w:val="both"/>
        <w:rPr>
          <w:rFonts w:ascii="Times New Roman" w:hAnsi="Times New Roman" w:cs="Times New Roman"/>
          <w:sz w:val="24"/>
          <w:szCs w:val="24"/>
        </w:rPr>
      </w:pPr>
      <w:r>
        <w:rPr>
          <w:rFonts w:ascii="Times New Roman" w:hAnsi="Times New Roman" w:cs="Times New Roman"/>
          <w:sz w:val="24"/>
          <w:szCs w:val="24"/>
        </w:rPr>
        <w:t>3. Tindakan Segera (Manajemen Awal)</w:t>
      </w:r>
    </w:p>
    <w:p w14:paraId="05A3D07C" w14:textId="77777777" w:rsidR="00296950" w:rsidRDefault="00000000">
      <w:pPr>
        <w:pStyle w:val="ListParagraph"/>
        <w:spacing w:after="0" w:line="360" w:lineRule="auto"/>
        <w:ind w:left="142"/>
        <w:jc w:val="both"/>
        <w:rPr>
          <w:rFonts w:ascii="Times New Roman" w:hAnsi="Times New Roman" w:cs="Times New Roman"/>
          <w:sz w:val="24"/>
          <w:szCs w:val="24"/>
        </w:rPr>
      </w:pPr>
      <w:r>
        <w:rPr>
          <w:rFonts w:ascii="Times New Roman" w:hAnsi="Times New Roman" w:cs="Times New Roman"/>
          <w:sz w:val="24"/>
          <w:szCs w:val="24"/>
        </w:rPr>
        <w:t>Pijat uterus → merangsang kontraksi.</w:t>
      </w:r>
    </w:p>
    <w:p w14:paraId="7881D4C6" w14:textId="77777777" w:rsidR="00296950" w:rsidRDefault="00000000">
      <w:pPr>
        <w:pStyle w:val="ListParagraph"/>
        <w:spacing w:after="0" w:line="360" w:lineRule="auto"/>
        <w:ind w:left="142"/>
        <w:jc w:val="both"/>
        <w:rPr>
          <w:rFonts w:ascii="Times New Roman" w:hAnsi="Times New Roman" w:cs="Times New Roman"/>
          <w:sz w:val="24"/>
          <w:szCs w:val="24"/>
        </w:rPr>
      </w:pPr>
      <w:r>
        <w:rPr>
          <w:rFonts w:ascii="Times New Roman" w:hAnsi="Times New Roman" w:cs="Times New Roman"/>
          <w:sz w:val="24"/>
          <w:szCs w:val="24"/>
        </w:rPr>
        <w:t>Uterotonika: Oksitosin 10 IU IM/IV, lanjut infus oksitosin 20–40 IU dalam RL/NaCl.</w:t>
      </w:r>
    </w:p>
    <w:p w14:paraId="27CCA4D2" w14:textId="77777777" w:rsidR="00296950" w:rsidRDefault="00000000">
      <w:pPr>
        <w:pStyle w:val="ListParagraph"/>
        <w:spacing w:after="0" w:line="360" w:lineRule="auto"/>
        <w:ind w:left="142"/>
        <w:jc w:val="both"/>
        <w:rPr>
          <w:rFonts w:ascii="Times New Roman" w:hAnsi="Times New Roman" w:cs="Times New Roman"/>
          <w:sz w:val="24"/>
          <w:szCs w:val="24"/>
        </w:rPr>
      </w:pPr>
      <w:r>
        <w:rPr>
          <w:rFonts w:ascii="Times New Roman" w:hAnsi="Times New Roman" w:cs="Times New Roman"/>
          <w:sz w:val="24"/>
          <w:szCs w:val="24"/>
        </w:rPr>
        <w:t>Kompressi bimanual uterus bila perdarahan belum berhenti.</w:t>
      </w:r>
    </w:p>
    <w:p w14:paraId="70DBCD8D" w14:textId="77777777" w:rsidR="00296950" w:rsidRDefault="00000000">
      <w:pPr>
        <w:pStyle w:val="ListParagraph"/>
        <w:spacing w:after="0" w:line="360" w:lineRule="auto"/>
        <w:ind w:left="142"/>
        <w:jc w:val="both"/>
        <w:rPr>
          <w:rFonts w:ascii="Times New Roman" w:hAnsi="Times New Roman" w:cs="Times New Roman"/>
          <w:sz w:val="24"/>
          <w:szCs w:val="24"/>
        </w:rPr>
      </w:pPr>
      <w:r>
        <w:rPr>
          <w:rFonts w:ascii="Times New Roman" w:hAnsi="Times New Roman" w:cs="Times New Roman"/>
          <w:sz w:val="24"/>
          <w:szCs w:val="24"/>
        </w:rPr>
        <w:t>Masase fundus uteri secara berkala.</w:t>
      </w:r>
    </w:p>
    <w:p w14:paraId="3B697C14" w14:textId="77777777" w:rsidR="00296950" w:rsidRDefault="00000000">
      <w:pPr>
        <w:pStyle w:val="ListParagraph"/>
        <w:spacing w:after="0" w:line="360" w:lineRule="auto"/>
        <w:ind w:left="-142"/>
        <w:jc w:val="both"/>
        <w:rPr>
          <w:rFonts w:ascii="Times New Roman" w:hAnsi="Times New Roman" w:cs="Times New Roman"/>
          <w:sz w:val="24"/>
          <w:szCs w:val="24"/>
        </w:rPr>
      </w:pPr>
      <w:r>
        <w:rPr>
          <w:rFonts w:ascii="Times New Roman" w:hAnsi="Times New Roman" w:cs="Times New Roman"/>
          <w:sz w:val="24"/>
          <w:szCs w:val="24"/>
        </w:rPr>
        <w:t>4. Resusitasi Cairan &amp; Transfusi</w:t>
      </w:r>
    </w:p>
    <w:p w14:paraId="58C9EDCC" w14:textId="77777777" w:rsidR="00296950" w:rsidRDefault="00000000">
      <w:pPr>
        <w:pStyle w:val="ListParagraph"/>
        <w:spacing w:after="0" w:line="360" w:lineRule="auto"/>
        <w:ind w:left="142"/>
        <w:jc w:val="both"/>
        <w:rPr>
          <w:rFonts w:ascii="Times New Roman" w:hAnsi="Times New Roman" w:cs="Times New Roman"/>
          <w:sz w:val="24"/>
          <w:szCs w:val="24"/>
        </w:rPr>
      </w:pPr>
      <w:r>
        <w:rPr>
          <w:rFonts w:ascii="Times New Roman" w:hAnsi="Times New Roman" w:cs="Times New Roman"/>
          <w:sz w:val="24"/>
          <w:szCs w:val="24"/>
        </w:rPr>
        <w:t>Pasang 2 jalur infus besar, berikan cairan kristaloid cepat (RL/NaCl 0,9%).I</w:t>
      </w:r>
    </w:p>
    <w:p w14:paraId="55B47F7A" w14:textId="77777777" w:rsidR="00296950" w:rsidRDefault="00000000">
      <w:pPr>
        <w:pStyle w:val="ListParagraph"/>
        <w:spacing w:after="0" w:line="360" w:lineRule="auto"/>
        <w:ind w:left="142"/>
        <w:jc w:val="both"/>
        <w:rPr>
          <w:rFonts w:ascii="Times New Roman" w:hAnsi="Times New Roman" w:cs="Times New Roman"/>
          <w:sz w:val="24"/>
          <w:szCs w:val="24"/>
        </w:rPr>
      </w:pPr>
      <w:r>
        <w:rPr>
          <w:rFonts w:ascii="Times New Roman" w:hAnsi="Times New Roman" w:cs="Times New Roman"/>
          <w:sz w:val="24"/>
          <w:szCs w:val="24"/>
        </w:rPr>
        <w:t>Siapkan transfusi darah sesuai kebutuhan.</w:t>
      </w:r>
    </w:p>
    <w:p w14:paraId="088B5965" w14:textId="77777777" w:rsidR="00296950" w:rsidRDefault="00000000">
      <w:pPr>
        <w:pStyle w:val="ListParagraph"/>
        <w:spacing w:after="0" w:line="360" w:lineRule="auto"/>
        <w:ind w:left="142"/>
        <w:jc w:val="both"/>
        <w:rPr>
          <w:rFonts w:ascii="Times New Roman" w:hAnsi="Times New Roman" w:cs="Times New Roman"/>
          <w:sz w:val="24"/>
          <w:szCs w:val="24"/>
        </w:rPr>
      </w:pPr>
      <w:r>
        <w:rPr>
          <w:rFonts w:ascii="Times New Roman" w:hAnsi="Times New Roman" w:cs="Times New Roman"/>
          <w:sz w:val="24"/>
          <w:szCs w:val="24"/>
        </w:rPr>
        <w:t>Catat intake-output (termasuk urine output, target ≥30 ml/jam).</w:t>
      </w:r>
    </w:p>
    <w:p w14:paraId="64F124A5" w14:textId="77777777" w:rsidR="00296950" w:rsidRDefault="00000000">
      <w:pPr>
        <w:pStyle w:val="ListParagraph"/>
        <w:spacing w:after="0" w:line="360" w:lineRule="auto"/>
        <w:ind w:left="-142"/>
        <w:jc w:val="both"/>
        <w:rPr>
          <w:rFonts w:ascii="Times New Roman" w:hAnsi="Times New Roman" w:cs="Times New Roman"/>
          <w:sz w:val="24"/>
          <w:szCs w:val="24"/>
        </w:rPr>
      </w:pPr>
      <w:r>
        <w:rPr>
          <w:rFonts w:ascii="Times New Roman" w:hAnsi="Times New Roman" w:cs="Times New Roman"/>
          <w:sz w:val="24"/>
          <w:szCs w:val="24"/>
        </w:rPr>
        <w:t xml:space="preserve"> 5. Identifikasi Penyebab (4T)</w:t>
      </w:r>
    </w:p>
    <w:p w14:paraId="1217CD8C" w14:textId="77777777" w:rsidR="00296950" w:rsidRDefault="00000000">
      <w:pPr>
        <w:pStyle w:val="ListParagraph"/>
        <w:numPr>
          <w:ilvl w:val="1"/>
          <w:numId w:val="19"/>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Tone → Atonia uteri (penyebab tersering).</w:t>
      </w:r>
    </w:p>
    <w:p w14:paraId="36353426" w14:textId="77777777" w:rsidR="00296950" w:rsidRDefault="00000000">
      <w:pPr>
        <w:pStyle w:val="ListParagraph"/>
        <w:numPr>
          <w:ilvl w:val="1"/>
          <w:numId w:val="19"/>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Tissue → Retensio plasenta / sisa jaringan.</w:t>
      </w:r>
    </w:p>
    <w:p w14:paraId="321E69CD" w14:textId="77777777" w:rsidR="00296950" w:rsidRDefault="00000000">
      <w:pPr>
        <w:pStyle w:val="ListParagraph"/>
        <w:numPr>
          <w:ilvl w:val="1"/>
          <w:numId w:val="19"/>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Trauma → Robekan jalan lahir, hematoma.</w:t>
      </w:r>
    </w:p>
    <w:p w14:paraId="53CDA8B3" w14:textId="77777777" w:rsidR="00296950" w:rsidRDefault="00000000">
      <w:pPr>
        <w:pStyle w:val="ListParagraph"/>
        <w:numPr>
          <w:ilvl w:val="1"/>
          <w:numId w:val="19"/>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Thrombin → Kelainan koagulasi.</w:t>
      </w:r>
    </w:p>
    <w:p w14:paraId="13CDC2F5" w14:textId="77777777" w:rsidR="00296950" w:rsidRDefault="00000000">
      <w:pPr>
        <w:pStyle w:val="ListParagraph"/>
        <w:numPr>
          <w:ilvl w:val="1"/>
          <w:numId w:val="19"/>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Kolaborasi &amp; Rujukan</w:t>
      </w:r>
    </w:p>
    <w:p w14:paraId="57BCE202" w14:textId="77777777" w:rsidR="00296950" w:rsidRDefault="00000000">
      <w:pPr>
        <w:pStyle w:val="ListParagraph"/>
        <w:spacing w:after="0" w:line="360" w:lineRule="auto"/>
        <w:ind w:left="142"/>
        <w:jc w:val="both"/>
        <w:rPr>
          <w:rFonts w:ascii="Times New Roman" w:hAnsi="Times New Roman" w:cs="Times New Roman"/>
          <w:sz w:val="24"/>
          <w:szCs w:val="24"/>
        </w:rPr>
      </w:pPr>
      <w:r>
        <w:rPr>
          <w:rFonts w:ascii="Times New Roman" w:hAnsi="Times New Roman" w:cs="Times New Roman"/>
          <w:sz w:val="24"/>
          <w:szCs w:val="24"/>
        </w:rPr>
        <w:t>Kolaborasi dengan dokter obgyn.Bila tindakan awal gagal → siapkan tindakan operatif (tampon uterus, B-Lynch, ligasi arteri uterina/hipogastrika, histerektomi).</w:t>
      </w:r>
    </w:p>
    <w:p w14:paraId="043738A1" w14:textId="77777777" w:rsidR="00296950" w:rsidRDefault="00000000">
      <w:pPr>
        <w:pStyle w:val="ListParagraph"/>
        <w:spacing w:after="0" w:line="360" w:lineRule="auto"/>
        <w:ind w:left="142"/>
        <w:jc w:val="both"/>
        <w:rPr>
          <w:rFonts w:ascii="Times New Roman" w:hAnsi="Times New Roman" w:cs="Times New Roman"/>
          <w:sz w:val="24"/>
          <w:szCs w:val="24"/>
        </w:rPr>
      </w:pPr>
      <w:r>
        <w:rPr>
          <w:rFonts w:ascii="Times New Roman" w:hAnsi="Times New Roman" w:cs="Times New Roman"/>
          <w:sz w:val="24"/>
          <w:szCs w:val="24"/>
        </w:rPr>
        <w:t>Rujuk ke fasilitas lebih lengkap bila sarana terbatas.</w:t>
      </w:r>
    </w:p>
    <w:p w14:paraId="55841A0E" w14:textId="77777777" w:rsidR="00296950" w:rsidRDefault="00000000">
      <w:pPr>
        <w:pStyle w:val="ListParagraph"/>
        <w:spacing w:after="0" w:line="360" w:lineRule="auto"/>
        <w:ind w:left="-142"/>
        <w:jc w:val="both"/>
        <w:rPr>
          <w:rFonts w:ascii="Times New Roman" w:hAnsi="Times New Roman" w:cs="Times New Roman"/>
          <w:sz w:val="24"/>
          <w:szCs w:val="24"/>
        </w:rPr>
      </w:pPr>
      <w:r>
        <w:rPr>
          <w:rFonts w:ascii="Times New Roman" w:hAnsi="Times New Roman" w:cs="Times New Roman"/>
          <w:sz w:val="24"/>
          <w:szCs w:val="24"/>
        </w:rPr>
        <w:t>7. Monitoring</w:t>
      </w:r>
    </w:p>
    <w:p w14:paraId="47E87350" w14:textId="77777777" w:rsidR="00296950" w:rsidRDefault="00000000">
      <w:pPr>
        <w:pStyle w:val="ListParagraph"/>
        <w:spacing w:after="0" w:line="360" w:lineRule="auto"/>
        <w:ind w:left="142"/>
        <w:jc w:val="both"/>
        <w:rPr>
          <w:rFonts w:ascii="Times New Roman" w:hAnsi="Times New Roman" w:cs="Times New Roman"/>
          <w:sz w:val="24"/>
          <w:szCs w:val="24"/>
        </w:rPr>
      </w:pPr>
      <w:r>
        <w:rPr>
          <w:rFonts w:ascii="Times New Roman" w:hAnsi="Times New Roman" w:cs="Times New Roman"/>
          <w:sz w:val="24"/>
          <w:szCs w:val="24"/>
        </w:rPr>
        <w:lastRenderedPageBreak/>
        <w:t>Tanda vital setiap 15 menit → TD, nadi, RR, suhu.Observasi kontraksi uterus dan jumlah perdarahan.Pantau kesadaran ibu, warna kulit, perfusi perifer.</w:t>
      </w:r>
    </w:p>
    <w:p w14:paraId="3B9C90F1" w14:textId="77777777" w:rsidR="00296950" w:rsidRDefault="00000000">
      <w:pPr>
        <w:pStyle w:val="ListParagraph"/>
        <w:spacing w:after="0" w:line="360" w:lineRule="auto"/>
        <w:ind w:left="-142"/>
        <w:jc w:val="both"/>
        <w:rPr>
          <w:rFonts w:ascii="Times New Roman" w:hAnsi="Times New Roman" w:cs="Times New Roman"/>
          <w:sz w:val="24"/>
          <w:szCs w:val="24"/>
        </w:rPr>
      </w:pPr>
      <w:r>
        <w:rPr>
          <w:rFonts w:ascii="Times New Roman" w:hAnsi="Times New Roman" w:cs="Times New Roman"/>
          <w:sz w:val="24"/>
          <w:szCs w:val="24"/>
        </w:rPr>
        <w:t>8. Edukasi &amp; Dukungan Keluarga</w:t>
      </w:r>
    </w:p>
    <w:p w14:paraId="00712EF8" w14:textId="77777777" w:rsidR="00296950" w:rsidRDefault="00000000">
      <w:pPr>
        <w:pStyle w:val="ListParagraph"/>
        <w:spacing w:after="0" w:line="360" w:lineRule="auto"/>
        <w:ind w:left="142"/>
        <w:jc w:val="both"/>
        <w:rPr>
          <w:rFonts w:ascii="Times New Roman" w:hAnsi="Times New Roman" w:cs="Times New Roman"/>
          <w:sz w:val="24"/>
          <w:szCs w:val="24"/>
        </w:rPr>
      </w:pPr>
      <w:r>
        <w:rPr>
          <w:rFonts w:ascii="Times New Roman" w:hAnsi="Times New Roman" w:cs="Times New Roman"/>
          <w:sz w:val="24"/>
          <w:szCs w:val="24"/>
        </w:rPr>
        <w:t>Jelaskan kondisi ibu dan tindakan yang dilakukanBerikan dukungan emosional.</w:t>
      </w:r>
    </w:p>
    <w:p w14:paraId="1123832A" w14:textId="77777777" w:rsidR="00296950" w:rsidRDefault="00000000">
      <w:pPr>
        <w:pStyle w:val="ListParagraph"/>
        <w:spacing w:after="0" w:line="360" w:lineRule="auto"/>
        <w:ind w:left="142"/>
        <w:jc w:val="both"/>
        <w:rPr>
          <w:rFonts w:ascii="Times New Roman" w:hAnsi="Times New Roman" w:cs="Times New Roman"/>
          <w:sz w:val="24"/>
          <w:szCs w:val="24"/>
        </w:rPr>
      </w:pPr>
      <w:r>
        <w:rPr>
          <w:rFonts w:ascii="Times New Roman" w:hAnsi="Times New Roman" w:cs="Times New Roman"/>
          <w:sz w:val="24"/>
          <w:szCs w:val="24"/>
        </w:rPr>
        <w:t>Edukasi tanda bahaya perdarahan pada masa nifas.</w:t>
      </w:r>
    </w:p>
    <w:p w14:paraId="1A6B9609" w14:textId="77777777" w:rsidR="00296950" w:rsidRDefault="00296950">
      <w:pPr>
        <w:pStyle w:val="ListParagraph"/>
        <w:spacing w:after="0" w:line="360" w:lineRule="auto"/>
        <w:ind w:left="142"/>
        <w:jc w:val="both"/>
        <w:rPr>
          <w:rFonts w:ascii="Times New Roman" w:hAnsi="Times New Roman" w:cs="Times New Roman"/>
          <w:sz w:val="24"/>
          <w:szCs w:val="24"/>
        </w:rPr>
      </w:pPr>
    </w:p>
    <w:p w14:paraId="713B8987" w14:textId="4EB2EFD4" w:rsidR="00296950" w:rsidRPr="004334C8" w:rsidRDefault="004334C8" w:rsidP="004334C8">
      <w:pPr>
        <w:rPr>
          <w:rFonts w:ascii="Times New Roman" w:hAnsi="Times New Roman" w:cs="Times New Roman"/>
          <w:sz w:val="24"/>
          <w:szCs w:val="24"/>
        </w:rPr>
      </w:pPr>
      <w:r>
        <w:rPr>
          <w:rFonts w:ascii="Times New Roman" w:hAnsi="Times New Roman" w:cs="Times New Roman"/>
          <w:sz w:val="24"/>
          <w:szCs w:val="24"/>
        </w:rPr>
        <w:br w:type="page"/>
      </w:r>
    </w:p>
    <w:p w14:paraId="1FEFCD32" w14:textId="77777777" w:rsidR="00296950" w:rsidRPr="004334C8" w:rsidRDefault="00000000" w:rsidP="004334C8">
      <w:pPr>
        <w:pStyle w:val="Heading1"/>
      </w:pPr>
      <w:r w:rsidRPr="004334C8">
        <w:lastRenderedPageBreak/>
        <w:t>BAB III</w:t>
      </w:r>
    </w:p>
    <w:p w14:paraId="4D9FC74D" w14:textId="77777777" w:rsidR="00296950" w:rsidRPr="004334C8" w:rsidRDefault="00000000" w:rsidP="004334C8">
      <w:pPr>
        <w:pStyle w:val="Heading1"/>
      </w:pPr>
      <w:r w:rsidRPr="004334C8">
        <w:t>TINJAUAN  KASUS</w:t>
      </w:r>
    </w:p>
    <w:p w14:paraId="05ADA5C9" w14:textId="77777777" w:rsidR="00296950" w:rsidRDefault="00000000">
      <w:pPr>
        <w:pStyle w:val="ListParagraph"/>
        <w:numPr>
          <w:ilvl w:val="0"/>
          <w:numId w:val="30"/>
        </w:numPr>
        <w:spacing w:after="0" w:line="360" w:lineRule="auto"/>
        <w:jc w:val="both"/>
        <w:rPr>
          <w:rFonts w:ascii="Times New Roman" w:hAnsi="Times New Roman" w:cs="Times New Roman"/>
          <w:bCs/>
          <w:sz w:val="24"/>
          <w:szCs w:val="24"/>
          <w:lang w:val="id-ID"/>
        </w:rPr>
      </w:pPr>
      <w:r>
        <w:rPr>
          <w:rFonts w:ascii="Times New Roman" w:hAnsi="Times New Roman" w:cs="Times New Roman"/>
          <w:bCs/>
          <w:sz w:val="24"/>
          <w:szCs w:val="24"/>
        </w:rPr>
        <w:t xml:space="preserve"> Data Dasar (Tanggal: 5-2-2024     Jam. : 8.00 WIB )</w:t>
      </w:r>
    </w:p>
    <w:p w14:paraId="71BDD2DA" w14:textId="77777777" w:rsidR="00296950" w:rsidRDefault="00000000">
      <w:pPr>
        <w:pStyle w:val="ListParagraph"/>
        <w:numPr>
          <w:ilvl w:val="0"/>
          <w:numId w:val="39"/>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Data Subjektif</w:t>
      </w:r>
    </w:p>
    <w:p w14:paraId="1A4EF64D" w14:textId="77777777" w:rsidR="00296950" w:rsidRDefault="00296950">
      <w:pPr>
        <w:pStyle w:val="ListParagraph"/>
        <w:spacing w:after="0" w:line="360" w:lineRule="auto"/>
        <w:ind w:left="284"/>
        <w:jc w:val="both"/>
        <w:rPr>
          <w:rFonts w:ascii="Times New Roman" w:hAnsi="Times New Roman" w:cs="Times New Roman"/>
          <w:bCs/>
          <w:sz w:val="24"/>
          <w:szCs w:val="24"/>
        </w:rPr>
      </w:pPr>
    </w:p>
    <w:tbl>
      <w:tblPr>
        <w:tblStyle w:val="TableGrid"/>
        <w:tblW w:w="657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7"/>
        <w:gridCol w:w="1886"/>
        <w:gridCol w:w="1567"/>
        <w:gridCol w:w="1558"/>
      </w:tblGrid>
      <w:tr w:rsidR="00296950" w14:paraId="516C06AE" w14:textId="77777777">
        <w:tc>
          <w:tcPr>
            <w:tcW w:w="1381" w:type="dxa"/>
          </w:tcPr>
          <w:p w14:paraId="624B9A3F" w14:textId="77777777" w:rsidR="00296950" w:rsidRDefault="00000000">
            <w:pPr>
              <w:pStyle w:val="ListParagraph"/>
              <w:spacing w:line="360" w:lineRule="auto"/>
              <w:ind w:left="284"/>
              <w:jc w:val="both"/>
              <w:rPr>
                <w:rFonts w:ascii="Times New Roman" w:hAnsi="Times New Roman" w:cs="Times New Roman"/>
                <w:bCs/>
                <w:sz w:val="24"/>
                <w:szCs w:val="24"/>
              </w:rPr>
            </w:pPr>
            <w:r>
              <w:rPr>
                <w:rFonts w:ascii="Times New Roman" w:hAnsi="Times New Roman" w:cs="Times New Roman"/>
                <w:bCs/>
                <w:sz w:val="24"/>
                <w:szCs w:val="24"/>
              </w:rPr>
              <w:t>Nama</w:t>
            </w:r>
          </w:p>
        </w:tc>
        <w:tc>
          <w:tcPr>
            <w:tcW w:w="2030" w:type="dxa"/>
          </w:tcPr>
          <w:p w14:paraId="09695E86" w14:textId="77777777" w:rsidR="00296950" w:rsidRDefault="00000000">
            <w:pPr>
              <w:pStyle w:val="ListParagraph"/>
              <w:spacing w:line="360" w:lineRule="auto"/>
              <w:ind w:left="284"/>
              <w:jc w:val="both"/>
              <w:rPr>
                <w:rFonts w:ascii="Times New Roman" w:hAnsi="Times New Roman" w:cs="Times New Roman"/>
                <w:bCs/>
                <w:sz w:val="24"/>
                <w:szCs w:val="24"/>
              </w:rPr>
            </w:pPr>
            <w:r>
              <w:rPr>
                <w:rFonts w:ascii="Times New Roman" w:hAnsi="Times New Roman" w:cs="Times New Roman"/>
                <w:bCs/>
                <w:sz w:val="24"/>
                <w:szCs w:val="24"/>
              </w:rPr>
              <w:t>:Ny J</w:t>
            </w:r>
          </w:p>
        </w:tc>
        <w:tc>
          <w:tcPr>
            <w:tcW w:w="1534" w:type="dxa"/>
          </w:tcPr>
          <w:p w14:paraId="2A5BE2EB" w14:textId="77777777" w:rsidR="00296950" w:rsidRDefault="00000000">
            <w:pPr>
              <w:pStyle w:val="ListParagraph"/>
              <w:spacing w:line="360" w:lineRule="auto"/>
              <w:ind w:left="284"/>
              <w:jc w:val="both"/>
              <w:rPr>
                <w:rFonts w:ascii="Times New Roman" w:hAnsi="Times New Roman" w:cs="Times New Roman"/>
                <w:bCs/>
                <w:sz w:val="24"/>
                <w:szCs w:val="24"/>
                <w:lang w:val="id-ID"/>
              </w:rPr>
            </w:pPr>
            <w:r>
              <w:rPr>
                <w:rFonts w:ascii="Times New Roman" w:hAnsi="Times New Roman" w:cs="Times New Roman"/>
                <w:bCs/>
                <w:sz w:val="24"/>
                <w:szCs w:val="24"/>
              </w:rPr>
              <w:t>Nama</w:t>
            </w:r>
          </w:p>
        </w:tc>
        <w:tc>
          <w:tcPr>
            <w:tcW w:w="1633" w:type="dxa"/>
          </w:tcPr>
          <w:p w14:paraId="221D199B" w14:textId="77777777" w:rsidR="00296950" w:rsidRDefault="00000000">
            <w:pPr>
              <w:pStyle w:val="ListParagraph"/>
              <w:spacing w:line="360" w:lineRule="auto"/>
              <w:ind w:left="284"/>
              <w:jc w:val="both"/>
              <w:rPr>
                <w:rFonts w:ascii="Times New Roman" w:hAnsi="Times New Roman" w:cs="Times New Roman"/>
                <w:bCs/>
                <w:sz w:val="24"/>
                <w:szCs w:val="24"/>
              </w:rPr>
            </w:pPr>
            <w:r>
              <w:rPr>
                <w:rFonts w:ascii="Times New Roman" w:hAnsi="Times New Roman" w:cs="Times New Roman"/>
                <w:bCs/>
                <w:sz w:val="24"/>
                <w:szCs w:val="24"/>
              </w:rPr>
              <w:t>:Tn M</w:t>
            </w:r>
          </w:p>
        </w:tc>
      </w:tr>
      <w:tr w:rsidR="00296950" w14:paraId="32C9BC39" w14:textId="77777777">
        <w:tc>
          <w:tcPr>
            <w:tcW w:w="1381" w:type="dxa"/>
          </w:tcPr>
          <w:p w14:paraId="384923F8" w14:textId="77777777" w:rsidR="00296950" w:rsidRDefault="00000000">
            <w:pPr>
              <w:pStyle w:val="ListParagraph"/>
              <w:spacing w:line="360" w:lineRule="auto"/>
              <w:ind w:left="284"/>
              <w:jc w:val="both"/>
              <w:rPr>
                <w:rFonts w:ascii="Times New Roman" w:hAnsi="Times New Roman" w:cs="Times New Roman"/>
                <w:bCs/>
                <w:sz w:val="24"/>
                <w:szCs w:val="24"/>
              </w:rPr>
            </w:pPr>
            <w:r>
              <w:rPr>
                <w:rFonts w:ascii="Times New Roman" w:hAnsi="Times New Roman" w:cs="Times New Roman"/>
                <w:bCs/>
                <w:sz w:val="24"/>
                <w:szCs w:val="24"/>
              </w:rPr>
              <w:t>Umur</w:t>
            </w:r>
          </w:p>
        </w:tc>
        <w:tc>
          <w:tcPr>
            <w:tcW w:w="2030" w:type="dxa"/>
          </w:tcPr>
          <w:p w14:paraId="68F5A401" w14:textId="77777777" w:rsidR="00296950" w:rsidRDefault="00000000">
            <w:pPr>
              <w:pStyle w:val="ListParagraph"/>
              <w:spacing w:line="360" w:lineRule="auto"/>
              <w:ind w:left="284"/>
              <w:jc w:val="both"/>
              <w:rPr>
                <w:rFonts w:ascii="Times New Roman" w:hAnsi="Times New Roman" w:cs="Times New Roman"/>
                <w:bCs/>
                <w:sz w:val="24"/>
                <w:szCs w:val="24"/>
              </w:rPr>
            </w:pPr>
            <w:r>
              <w:rPr>
                <w:rFonts w:ascii="Times New Roman" w:hAnsi="Times New Roman" w:cs="Times New Roman"/>
                <w:bCs/>
                <w:sz w:val="24"/>
                <w:szCs w:val="24"/>
              </w:rPr>
              <w:t>:30 tahun</w:t>
            </w:r>
          </w:p>
        </w:tc>
        <w:tc>
          <w:tcPr>
            <w:tcW w:w="1534" w:type="dxa"/>
          </w:tcPr>
          <w:p w14:paraId="32A19C12" w14:textId="77777777" w:rsidR="00296950" w:rsidRDefault="00000000">
            <w:pPr>
              <w:pStyle w:val="ListParagraph"/>
              <w:spacing w:line="360" w:lineRule="auto"/>
              <w:ind w:left="284"/>
              <w:jc w:val="both"/>
              <w:rPr>
                <w:rFonts w:ascii="Times New Roman" w:hAnsi="Times New Roman" w:cs="Times New Roman"/>
                <w:bCs/>
                <w:sz w:val="24"/>
                <w:szCs w:val="24"/>
                <w:lang w:val="id-ID"/>
              </w:rPr>
            </w:pPr>
            <w:r>
              <w:rPr>
                <w:rFonts w:ascii="Times New Roman" w:hAnsi="Times New Roman" w:cs="Times New Roman"/>
                <w:bCs/>
                <w:sz w:val="24"/>
                <w:szCs w:val="24"/>
              </w:rPr>
              <w:t>Umur</w:t>
            </w:r>
          </w:p>
        </w:tc>
        <w:tc>
          <w:tcPr>
            <w:tcW w:w="1633" w:type="dxa"/>
          </w:tcPr>
          <w:p w14:paraId="7CED32FB" w14:textId="77777777" w:rsidR="00296950" w:rsidRDefault="00000000">
            <w:pPr>
              <w:pStyle w:val="ListParagraph"/>
              <w:spacing w:line="360" w:lineRule="auto"/>
              <w:ind w:left="284"/>
              <w:jc w:val="both"/>
              <w:rPr>
                <w:rFonts w:ascii="Times New Roman" w:hAnsi="Times New Roman" w:cs="Times New Roman"/>
                <w:bCs/>
                <w:sz w:val="24"/>
                <w:szCs w:val="24"/>
              </w:rPr>
            </w:pPr>
            <w:r>
              <w:rPr>
                <w:rFonts w:ascii="Times New Roman" w:hAnsi="Times New Roman" w:cs="Times New Roman"/>
                <w:bCs/>
                <w:sz w:val="24"/>
                <w:szCs w:val="24"/>
              </w:rPr>
              <w:t>:35 tahun</w:t>
            </w:r>
          </w:p>
        </w:tc>
      </w:tr>
      <w:tr w:rsidR="00296950" w14:paraId="24C4E482" w14:textId="77777777">
        <w:tc>
          <w:tcPr>
            <w:tcW w:w="1381" w:type="dxa"/>
          </w:tcPr>
          <w:p w14:paraId="0046A60F" w14:textId="77777777" w:rsidR="00296950" w:rsidRDefault="00000000">
            <w:pPr>
              <w:pStyle w:val="ListParagraph"/>
              <w:spacing w:line="360" w:lineRule="auto"/>
              <w:ind w:left="284"/>
              <w:jc w:val="both"/>
              <w:rPr>
                <w:rFonts w:ascii="Times New Roman" w:hAnsi="Times New Roman" w:cs="Times New Roman"/>
                <w:bCs/>
                <w:sz w:val="24"/>
                <w:szCs w:val="24"/>
              </w:rPr>
            </w:pPr>
            <w:r>
              <w:rPr>
                <w:rFonts w:ascii="Times New Roman" w:hAnsi="Times New Roman" w:cs="Times New Roman"/>
                <w:bCs/>
                <w:sz w:val="24"/>
                <w:szCs w:val="24"/>
              </w:rPr>
              <w:t>Alamat</w:t>
            </w:r>
          </w:p>
        </w:tc>
        <w:tc>
          <w:tcPr>
            <w:tcW w:w="2030" w:type="dxa"/>
          </w:tcPr>
          <w:p w14:paraId="315D4EA3" w14:textId="77777777" w:rsidR="00296950" w:rsidRDefault="00000000">
            <w:pPr>
              <w:pStyle w:val="ListParagraph"/>
              <w:spacing w:line="360" w:lineRule="auto"/>
              <w:ind w:left="284"/>
              <w:jc w:val="both"/>
              <w:rPr>
                <w:rFonts w:ascii="Times New Roman" w:hAnsi="Times New Roman" w:cs="Times New Roman"/>
                <w:bCs/>
                <w:sz w:val="24"/>
                <w:szCs w:val="24"/>
              </w:rPr>
            </w:pPr>
            <w:r>
              <w:rPr>
                <w:rFonts w:ascii="Times New Roman" w:hAnsi="Times New Roman" w:cs="Times New Roman"/>
                <w:bCs/>
                <w:sz w:val="24"/>
                <w:szCs w:val="24"/>
              </w:rPr>
              <w:t>:RW 001 RT 005</w:t>
            </w:r>
          </w:p>
        </w:tc>
        <w:tc>
          <w:tcPr>
            <w:tcW w:w="1534" w:type="dxa"/>
          </w:tcPr>
          <w:p w14:paraId="639E9E1A" w14:textId="77777777" w:rsidR="00296950" w:rsidRDefault="00000000">
            <w:pPr>
              <w:pStyle w:val="ListParagraph"/>
              <w:spacing w:line="360" w:lineRule="auto"/>
              <w:ind w:left="284"/>
              <w:jc w:val="both"/>
              <w:rPr>
                <w:rFonts w:ascii="Times New Roman" w:hAnsi="Times New Roman" w:cs="Times New Roman"/>
                <w:bCs/>
                <w:sz w:val="24"/>
                <w:szCs w:val="24"/>
                <w:lang w:val="id-ID"/>
              </w:rPr>
            </w:pPr>
            <w:r>
              <w:rPr>
                <w:rFonts w:ascii="Times New Roman" w:hAnsi="Times New Roman" w:cs="Times New Roman"/>
                <w:bCs/>
                <w:sz w:val="24"/>
                <w:szCs w:val="24"/>
              </w:rPr>
              <w:t>Alamat</w:t>
            </w:r>
          </w:p>
        </w:tc>
        <w:tc>
          <w:tcPr>
            <w:tcW w:w="1633" w:type="dxa"/>
          </w:tcPr>
          <w:p w14:paraId="57244055" w14:textId="77777777" w:rsidR="00296950" w:rsidRDefault="00000000">
            <w:pPr>
              <w:pStyle w:val="ListParagraph"/>
              <w:spacing w:line="360" w:lineRule="auto"/>
              <w:ind w:left="284"/>
              <w:jc w:val="both"/>
              <w:rPr>
                <w:rFonts w:ascii="Times New Roman" w:hAnsi="Times New Roman" w:cs="Times New Roman"/>
                <w:bCs/>
                <w:sz w:val="24"/>
                <w:szCs w:val="24"/>
              </w:rPr>
            </w:pPr>
            <w:r>
              <w:rPr>
                <w:rFonts w:ascii="Times New Roman" w:hAnsi="Times New Roman" w:cs="Times New Roman"/>
                <w:bCs/>
                <w:sz w:val="24"/>
                <w:szCs w:val="24"/>
              </w:rPr>
              <w:t>:RT.01 RW.01</w:t>
            </w:r>
          </w:p>
        </w:tc>
      </w:tr>
      <w:tr w:rsidR="00296950" w14:paraId="27D5F423" w14:textId="77777777">
        <w:tc>
          <w:tcPr>
            <w:tcW w:w="1381" w:type="dxa"/>
          </w:tcPr>
          <w:p w14:paraId="307F0AB9" w14:textId="77777777" w:rsidR="00296950" w:rsidRDefault="00000000">
            <w:pPr>
              <w:pStyle w:val="ListParagraph"/>
              <w:spacing w:line="360" w:lineRule="auto"/>
              <w:ind w:left="284"/>
              <w:jc w:val="both"/>
              <w:rPr>
                <w:rFonts w:ascii="Times New Roman" w:hAnsi="Times New Roman" w:cs="Times New Roman"/>
                <w:bCs/>
                <w:sz w:val="24"/>
                <w:szCs w:val="24"/>
              </w:rPr>
            </w:pPr>
            <w:r>
              <w:rPr>
                <w:rFonts w:ascii="Times New Roman" w:hAnsi="Times New Roman" w:cs="Times New Roman"/>
                <w:bCs/>
                <w:sz w:val="24"/>
                <w:szCs w:val="24"/>
              </w:rPr>
              <w:t>Suku</w:t>
            </w:r>
          </w:p>
        </w:tc>
        <w:tc>
          <w:tcPr>
            <w:tcW w:w="2030" w:type="dxa"/>
          </w:tcPr>
          <w:p w14:paraId="14CB173A" w14:textId="77777777" w:rsidR="00296950" w:rsidRDefault="00000000">
            <w:pPr>
              <w:pStyle w:val="ListParagraph"/>
              <w:spacing w:line="360" w:lineRule="auto"/>
              <w:ind w:left="284"/>
              <w:jc w:val="both"/>
              <w:rPr>
                <w:rFonts w:ascii="Times New Roman" w:hAnsi="Times New Roman" w:cs="Times New Roman"/>
                <w:bCs/>
                <w:sz w:val="24"/>
                <w:szCs w:val="24"/>
              </w:rPr>
            </w:pPr>
            <w:r>
              <w:rPr>
                <w:rFonts w:ascii="Times New Roman" w:hAnsi="Times New Roman" w:cs="Times New Roman"/>
                <w:bCs/>
                <w:sz w:val="24"/>
                <w:szCs w:val="24"/>
              </w:rPr>
              <w:t>:Sunda</w:t>
            </w:r>
          </w:p>
        </w:tc>
        <w:tc>
          <w:tcPr>
            <w:tcW w:w="1534" w:type="dxa"/>
          </w:tcPr>
          <w:p w14:paraId="4E46D281" w14:textId="77777777" w:rsidR="00296950" w:rsidRDefault="00000000">
            <w:pPr>
              <w:pStyle w:val="ListParagraph"/>
              <w:spacing w:line="360" w:lineRule="auto"/>
              <w:ind w:left="284"/>
              <w:jc w:val="both"/>
              <w:rPr>
                <w:rFonts w:ascii="Times New Roman" w:hAnsi="Times New Roman" w:cs="Times New Roman"/>
                <w:bCs/>
                <w:sz w:val="24"/>
                <w:szCs w:val="24"/>
                <w:lang w:val="id-ID"/>
              </w:rPr>
            </w:pPr>
            <w:r>
              <w:rPr>
                <w:rFonts w:ascii="Times New Roman" w:hAnsi="Times New Roman" w:cs="Times New Roman"/>
                <w:bCs/>
                <w:sz w:val="24"/>
                <w:szCs w:val="24"/>
              </w:rPr>
              <w:t>Suku</w:t>
            </w:r>
          </w:p>
        </w:tc>
        <w:tc>
          <w:tcPr>
            <w:tcW w:w="1633" w:type="dxa"/>
          </w:tcPr>
          <w:p w14:paraId="0E066ED1" w14:textId="77777777" w:rsidR="00296950" w:rsidRDefault="00000000">
            <w:pPr>
              <w:pStyle w:val="ListParagraph"/>
              <w:spacing w:line="360" w:lineRule="auto"/>
              <w:ind w:left="284"/>
              <w:jc w:val="both"/>
              <w:rPr>
                <w:rFonts w:ascii="Times New Roman" w:hAnsi="Times New Roman" w:cs="Times New Roman"/>
                <w:bCs/>
                <w:sz w:val="24"/>
                <w:szCs w:val="24"/>
              </w:rPr>
            </w:pPr>
            <w:r>
              <w:rPr>
                <w:rFonts w:ascii="Times New Roman" w:hAnsi="Times New Roman" w:cs="Times New Roman"/>
                <w:bCs/>
                <w:sz w:val="24"/>
                <w:szCs w:val="24"/>
              </w:rPr>
              <w:t>:Sunda</w:t>
            </w:r>
          </w:p>
        </w:tc>
      </w:tr>
      <w:tr w:rsidR="00296950" w14:paraId="7B57FD6F" w14:textId="77777777">
        <w:tc>
          <w:tcPr>
            <w:tcW w:w="1381" w:type="dxa"/>
          </w:tcPr>
          <w:p w14:paraId="56039CA2" w14:textId="77777777" w:rsidR="00296950" w:rsidRDefault="00000000">
            <w:pPr>
              <w:pStyle w:val="ListParagraph"/>
              <w:spacing w:line="360" w:lineRule="auto"/>
              <w:ind w:left="284"/>
              <w:jc w:val="both"/>
              <w:rPr>
                <w:rFonts w:ascii="Times New Roman" w:hAnsi="Times New Roman" w:cs="Times New Roman"/>
                <w:bCs/>
                <w:sz w:val="24"/>
                <w:szCs w:val="24"/>
              </w:rPr>
            </w:pPr>
            <w:r>
              <w:rPr>
                <w:rFonts w:ascii="Times New Roman" w:hAnsi="Times New Roman" w:cs="Times New Roman"/>
                <w:bCs/>
                <w:sz w:val="24"/>
                <w:szCs w:val="24"/>
              </w:rPr>
              <w:t>Agama</w:t>
            </w:r>
          </w:p>
        </w:tc>
        <w:tc>
          <w:tcPr>
            <w:tcW w:w="2030" w:type="dxa"/>
          </w:tcPr>
          <w:p w14:paraId="639CDC59" w14:textId="77777777" w:rsidR="00296950" w:rsidRDefault="00000000">
            <w:pPr>
              <w:pStyle w:val="ListParagraph"/>
              <w:spacing w:line="360" w:lineRule="auto"/>
              <w:ind w:left="284"/>
              <w:jc w:val="both"/>
              <w:rPr>
                <w:rFonts w:ascii="Times New Roman" w:hAnsi="Times New Roman" w:cs="Times New Roman"/>
                <w:bCs/>
                <w:sz w:val="24"/>
                <w:szCs w:val="24"/>
              </w:rPr>
            </w:pPr>
            <w:r>
              <w:rPr>
                <w:rFonts w:ascii="Times New Roman" w:hAnsi="Times New Roman" w:cs="Times New Roman"/>
                <w:bCs/>
                <w:sz w:val="24"/>
                <w:szCs w:val="24"/>
              </w:rPr>
              <w:t>:Islam</w:t>
            </w:r>
          </w:p>
        </w:tc>
        <w:tc>
          <w:tcPr>
            <w:tcW w:w="1534" w:type="dxa"/>
          </w:tcPr>
          <w:p w14:paraId="13BE38F2" w14:textId="77777777" w:rsidR="00296950" w:rsidRDefault="00000000">
            <w:pPr>
              <w:pStyle w:val="ListParagraph"/>
              <w:spacing w:line="360" w:lineRule="auto"/>
              <w:ind w:left="284"/>
              <w:jc w:val="both"/>
              <w:rPr>
                <w:rFonts w:ascii="Times New Roman" w:hAnsi="Times New Roman" w:cs="Times New Roman"/>
                <w:bCs/>
                <w:sz w:val="24"/>
                <w:szCs w:val="24"/>
                <w:lang w:val="id-ID"/>
              </w:rPr>
            </w:pPr>
            <w:r>
              <w:rPr>
                <w:rFonts w:ascii="Times New Roman" w:hAnsi="Times New Roman" w:cs="Times New Roman"/>
                <w:bCs/>
                <w:sz w:val="24"/>
                <w:szCs w:val="24"/>
              </w:rPr>
              <w:t>Agama</w:t>
            </w:r>
          </w:p>
        </w:tc>
        <w:tc>
          <w:tcPr>
            <w:tcW w:w="1633" w:type="dxa"/>
          </w:tcPr>
          <w:p w14:paraId="039B6400" w14:textId="77777777" w:rsidR="00296950" w:rsidRDefault="00000000">
            <w:pPr>
              <w:pStyle w:val="ListParagraph"/>
              <w:spacing w:line="360" w:lineRule="auto"/>
              <w:ind w:left="284"/>
              <w:jc w:val="both"/>
              <w:rPr>
                <w:rFonts w:ascii="Times New Roman" w:hAnsi="Times New Roman" w:cs="Times New Roman"/>
                <w:bCs/>
                <w:sz w:val="24"/>
                <w:szCs w:val="24"/>
              </w:rPr>
            </w:pPr>
            <w:r>
              <w:rPr>
                <w:rFonts w:ascii="Times New Roman" w:hAnsi="Times New Roman" w:cs="Times New Roman"/>
                <w:bCs/>
                <w:sz w:val="24"/>
                <w:szCs w:val="24"/>
              </w:rPr>
              <w:t>:Islam</w:t>
            </w:r>
          </w:p>
        </w:tc>
      </w:tr>
      <w:tr w:rsidR="00296950" w14:paraId="4B03DD61" w14:textId="77777777">
        <w:tc>
          <w:tcPr>
            <w:tcW w:w="1381" w:type="dxa"/>
          </w:tcPr>
          <w:p w14:paraId="79A27652" w14:textId="77777777" w:rsidR="00296950" w:rsidRDefault="00000000">
            <w:pPr>
              <w:pStyle w:val="ListParagraph"/>
              <w:spacing w:line="360" w:lineRule="auto"/>
              <w:ind w:left="284"/>
              <w:jc w:val="both"/>
              <w:rPr>
                <w:rFonts w:ascii="Times New Roman" w:hAnsi="Times New Roman" w:cs="Times New Roman"/>
                <w:bCs/>
                <w:sz w:val="24"/>
                <w:szCs w:val="24"/>
              </w:rPr>
            </w:pPr>
            <w:r>
              <w:rPr>
                <w:rFonts w:ascii="Times New Roman" w:hAnsi="Times New Roman" w:cs="Times New Roman"/>
                <w:bCs/>
                <w:sz w:val="24"/>
                <w:szCs w:val="24"/>
              </w:rPr>
              <w:t>pendidikan</w:t>
            </w:r>
          </w:p>
        </w:tc>
        <w:tc>
          <w:tcPr>
            <w:tcW w:w="2030" w:type="dxa"/>
          </w:tcPr>
          <w:p w14:paraId="68A21050" w14:textId="77777777" w:rsidR="00296950" w:rsidRDefault="00000000">
            <w:pPr>
              <w:pStyle w:val="ListParagraph"/>
              <w:spacing w:line="360" w:lineRule="auto"/>
              <w:ind w:left="284"/>
              <w:jc w:val="both"/>
              <w:rPr>
                <w:rFonts w:ascii="Times New Roman" w:hAnsi="Times New Roman" w:cs="Times New Roman"/>
                <w:bCs/>
                <w:sz w:val="24"/>
                <w:szCs w:val="24"/>
              </w:rPr>
            </w:pPr>
            <w:r>
              <w:rPr>
                <w:rFonts w:ascii="Times New Roman" w:hAnsi="Times New Roman" w:cs="Times New Roman"/>
                <w:bCs/>
                <w:sz w:val="24"/>
                <w:szCs w:val="24"/>
              </w:rPr>
              <w:t>:SMA</w:t>
            </w:r>
          </w:p>
        </w:tc>
        <w:tc>
          <w:tcPr>
            <w:tcW w:w="1534" w:type="dxa"/>
          </w:tcPr>
          <w:p w14:paraId="2C58B5E4" w14:textId="77777777" w:rsidR="00296950" w:rsidRDefault="00000000">
            <w:pPr>
              <w:pStyle w:val="ListParagraph"/>
              <w:spacing w:line="360" w:lineRule="auto"/>
              <w:ind w:left="284"/>
              <w:jc w:val="both"/>
              <w:rPr>
                <w:rFonts w:ascii="Times New Roman" w:hAnsi="Times New Roman" w:cs="Times New Roman"/>
                <w:bCs/>
                <w:sz w:val="24"/>
                <w:szCs w:val="24"/>
                <w:lang w:val="id-ID"/>
              </w:rPr>
            </w:pPr>
            <w:r>
              <w:rPr>
                <w:rFonts w:ascii="Times New Roman" w:hAnsi="Times New Roman" w:cs="Times New Roman"/>
                <w:bCs/>
                <w:sz w:val="24"/>
                <w:szCs w:val="24"/>
              </w:rPr>
              <w:t>pendidikan</w:t>
            </w:r>
          </w:p>
        </w:tc>
        <w:tc>
          <w:tcPr>
            <w:tcW w:w="1633" w:type="dxa"/>
          </w:tcPr>
          <w:p w14:paraId="6246A3B9" w14:textId="77777777" w:rsidR="00296950" w:rsidRDefault="00000000">
            <w:pPr>
              <w:pStyle w:val="ListParagraph"/>
              <w:spacing w:line="360" w:lineRule="auto"/>
              <w:ind w:left="284"/>
              <w:jc w:val="both"/>
              <w:rPr>
                <w:rFonts w:ascii="Times New Roman" w:hAnsi="Times New Roman" w:cs="Times New Roman"/>
                <w:bCs/>
                <w:sz w:val="24"/>
                <w:szCs w:val="24"/>
              </w:rPr>
            </w:pPr>
            <w:r>
              <w:rPr>
                <w:rFonts w:ascii="Times New Roman" w:hAnsi="Times New Roman" w:cs="Times New Roman"/>
                <w:bCs/>
                <w:sz w:val="24"/>
                <w:szCs w:val="24"/>
              </w:rPr>
              <w:t>: S1</w:t>
            </w:r>
          </w:p>
        </w:tc>
      </w:tr>
      <w:tr w:rsidR="00296950" w14:paraId="5DBCA9DD" w14:textId="77777777">
        <w:tc>
          <w:tcPr>
            <w:tcW w:w="1381" w:type="dxa"/>
          </w:tcPr>
          <w:p w14:paraId="6E509EAA" w14:textId="77777777" w:rsidR="00296950" w:rsidRDefault="00000000">
            <w:pPr>
              <w:pStyle w:val="ListParagraph"/>
              <w:spacing w:line="360" w:lineRule="auto"/>
              <w:ind w:left="284"/>
              <w:jc w:val="both"/>
              <w:rPr>
                <w:rFonts w:ascii="Times New Roman" w:hAnsi="Times New Roman" w:cs="Times New Roman"/>
                <w:bCs/>
                <w:sz w:val="24"/>
                <w:szCs w:val="24"/>
              </w:rPr>
            </w:pPr>
            <w:r>
              <w:rPr>
                <w:rFonts w:ascii="Times New Roman" w:hAnsi="Times New Roman" w:cs="Times New Roman"/>
                <w:bCs/>
                <w:sz w:val="24"/>
                <w:szCs w:val="24"/>
              </w:rPr>
              <w:t>Pekerjaan</w:t>
            </w:r>
          </w:p>
        </w:tc>
        <w:tc>
          <w:tcPr>
            <w:tcW w:w="2030" w:type="dxa"/>
          </w:tcPr>
          <w:p w14:paraId="25E3C417" w14:textId="77777777" w:rsidR="00296950" w:rsidRDefault="00000000">
            <w:pPr>
              <w:pStyle w:val="ListParagraph"/>
              <w:spacing w:line="360" w:lineRule="auto"/>
              <w:ind w:left="284"/>
              <w:jc w:val="both"/>
              <w:rPr>
                <w:rFonts w:ascii="Times New Roman" w:hAnsi="Times New Roman" w:cs="Times New Roman"/>
                <w:bCs/>
                <w:sz w:val="24"/>
                <w:szCs w:val="24"/>
              </w:rPr>
            </w:pPr>
            <w:r>
              <w:rPr>
                <w:rFonts w:ascii="Times New Roman" w:hAnsi="Times New Roman" w:cs="Times New Roman"/>
                <w:bCs/>
                <w:sz w:val="24"/>
                <w:szCs w:val="24"/>
              </w:rPr>
              <w:t>:IRT</w:t>
            </w:r>
          </w:p>
        </w:tc>
        <w:tc>
          <w:tcPr>
            <w:tcW w:w="1534" w:type="dxa"/>
          </w:tcPr>
          <w:p w14:paraId="2DE66239" w14:textId="77777777" w:rsidR="00296950" w:rsidRDefault="00000000">
            <w:pPr>
              <w:pStyle w:val="ListParagraph"/>
              <w:spacing w:line="360" w:lineRule="auto"/>
              <w:ind w:left="284"/>
              <w:jc w:val="both"/>
              <w:rPr>
                <w:rFonts w:ascii="Times New Roman" w:hAnsi="Times New Roman" w:cs="Times New Roman"/>
                <w:bCs/>
                <w:sz w:val="24"/>
                <w:szCs w:val="24"/>
              </w:rPr>
            </w:pPr>
            <w:r>
              <w:rPr>
                <w:rFonts w:ascii="Times New Roman" w:hAnsi="Times New Roman" w:cs="Times New Roman"/>
                <w:bCs/>
                <w:sz w:val="24"/>
                <w:szCs w:val="24"/>
              </w:rPr>
              <w:t>pekerjaan</w:t>
            </w:r>
          </w:p>
        </w:tc>
        <w:tc>
          <w:tcPr>
            <w:tcW w:w="1633" w:type="dxa"/>
          </w:tcPr>
          <w:p w14:paraId="7A530390" w14:textId="77777777" w:rsidR="00296950" w:rsidRDefault="00000000">
            <w:pPr>
              <w:pStyle w:val="ListParagraph"/>
              <w:spacing w:line="360" w:lineRule="auto"/>
              <w:ind w:left="284"/>
              <w:jc w:val="both"/>
              <w:rPr>
                <w:rFonts w:ascii="Times New Roman" w:hAnsi="Times New Roman" w:cs="Times New Roman"/>
                <w:bCs/>
                <w:sz w:val="24"/>
                <w:szCs w:val="24"/>
              </w:rPr>
            </w:pPr>
            <w:r>
              <w:rPr>
                <w:rFonts w:ascii="Times New Roman" w:hAnsi="Times New Roman" w:cs="Times New Roman"/>
                <w:bCs/>
                <w:sz w:val="24"/>
                <w:szCs w:val="24"/>
              </w:rPr>
              <w:t>: Guru</w:t>
            </w:r>
          </w:p>
        </w:tc>
      </w:tr>
    </w:tbl>
    <w:p w14:paraId="29CD7B8C" w14:textId="77777777" w:rsidR="00296950" w:rsidRDefault="00296950">
      <w:pPr>
        <w:pStyle w:val="ListParagraph"/>
        <w:spacing w:after="0" w:line="360" w:lineRule="auto"/>
        <w:jc w:val="both"/>
        <w:rPr>
          <w:rFonts w:ascii="Times New Roman" w:hAnsi="Times New Roman" w:cs="Times New Roman"/>
          <w:bCs/>
          <w:sz w:val="24"/>
          <w:szCs w:val="24"/>
          <w:highlight w:val="yellow"/>
          <w:lang w:val="id-ID"/>
        </w:rPr>
      </w:pPr>
    </w:p>
    <w:p w14:paraId="4B0971CA" w14:textId="77777777" w:rsidR="00296950" w:rsidRDefault="00000000">
      <w:pPr>
        <w:pStyle w:val="ListParagraph"/>
        <w:numPr>
          <w:ilvl w:val="1"/>
          <w:numId w:val="30"/>
        </w:numPr>
        <w:spacing w:after="0" w:line="360" w:lineRule="auto"/>
        <w:ind w:left="426"/>
        <w:jc w:val="both"/>
        <w:rPr>
          <w:rFonts w:ascii="Times New Roman" w:hAnsi="Times New Roman" w:cs="Times New Roman"/>
          <w:bCs/>
          <w:sz w:val="24"/>
          <w:szCs w:val="24"/>
          <w:lang w:val="id-ID"/>
        </w:rPr>
      </w:pPr>
      <w:r>
        <w:rPr>
          <w:rFonts w:ascii="Times New Roman" w:hAnsi="Times New Roman" w:cs="Times New Roman"/>
          <w:bCs/>
          <w:sz w:val="24"/>
          <w:szCs w:val="24"/>
        </w:rPr>
        <w:t>Keluhan utama</w:t>
      </w:r>
    </w:p>
    <w:p w14:paraId="445F3A9C" w14:textId="77777777" w:rsidR="00296950" w:rsidRDefault="00000000">
      <w:pPr>
        <w:pStyle w:val="ListParagraph"/>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Ibu mengatakan keluar darah sejak 2 jam yang lalu. Sudah mengganti pembalut sebanyak 3 kali dalam 2 jam. </w:t>
      </w:r>
    </w:p>
    <w:p w14:paraId="14583F8D" w14:textId="77777777" w:rsidR="00296950" w:rsidRDefault="00000000">
      <w:pPr>
        <w:pStyle w:val="ListParagraph"/>
        <w:spacing w:after="0" w:line="360" w:lineRule="auto"/>
        <w:ind w:left="1080"/>
        <w:jc w:val="both"/>
        <w:rPr>
          <w:rFonts w:ascii="Times New Roman" w:hAnsi="Times New Roman" w:cs="Times New Roman"/>
          <w:bCs/>
          <w:sz w:val="24"/>
          <w:szCs w:val="24"/>
        </w:rPr>
      </w:pPr>
      <w:r>
        <w:rPr>
          <w:rFonts w:ascii="Times New Roman" w:hAnsi="Times New Roman" w:cs="Times New Roman"/>
          <w:bCs/>
          <w:sz w:val="24"/>
          <w:szCs w:val="24"/>
        </w:rPr>
        <w:t>2. Riwayat Kehamilan</w:t>
      </w:r>
    </w:p>
    <w:p w14:paraId="188AC5A3" w14:textId="77777777" w:rsidR="00296950" w:rsidRDefault="00000000">
      <w:pPr>
        <w:pStyle w:val="ListParagraph"/>
        <w:spacing w:after="0" w:line="360" w:lineRule="auto"/>
        <w:ind w:left="1080"/>
        <w:jc w:val="both"/>
        <w:rPr>
          <w:rFonts w:ascii="Times New Roman" w:hAnsi="Times New Roman" w:cs="Times New Roman"/>
          <w:bCs/>
          <w:sz w:val="24"/>
          <w:szCs w:val="24"/>
        </w:rPr>
      </w:pPr>
      <w:r>
        <w:rPr>
          <w:rFonts w:ascii="Times New Roman" w:hAnsi="Times New Roman" w:cs="Times New Roman"/>
          <w:bCs/>
          <w:sz w:val="24"/>
          <w:szCs w:val="24"/>
        </w:rPr>
        <w:t>Ibu mengatakan telah melahirkan anak pertama dan tidak pernah mengalami abortus, tidak memiliki keluhan selama masa kehamilan</w:t>
      </w:r>
    </w:p>
    <w:p w14:paraId="1ECCC7A6" w14:textId="77777777" w:rsidR="00296950" w:rsidRDefault="00000000">
      <w:pPr>
        <w:pStyle w:val="ListParagraph"/>
        <w:spacing w:after="0" w:line="360" w:lineRule="auto"/>
        <w:ind w:left="1080"/>
        <w:jc w:val="both"/>
        <w:rPr>
          <w:rFonts w:ascii="Times New Roman" w:hAnsi="Times New Roman" w:cs="Times New Roman"/>
          <w:bCs/>
          <w:sz w:val="24"/>
          <w:szCs w:val="24"/>
        </w:rPr>
      </w:pPr>
      <w:r>
        <w:rPr>
          <w:rFonts w:ascii="Times New Roman" w:hAnsi="Times New Roman" w:cs="Times New Roman"/>
          <w:bCs/>
          <w:sz w:val="24"/>
          <w:szCs w:val="24"/>
        </w:rPr>
        <w:t>3. Riwayat persalinan</w:t>
      </w:r>
    </w:p>
    <w:p w14:paraId="3113DF15" w14:textId="77777777" w:rsidR="00296950" w:rsidRDefault="00000000">
      <w:pPr>
        <w:pStyle w:val="ListParagraph"/>
        <w:spacing w:after="0" w:line="360" w:lineRule="auto"/>
        <w:ind w:left="1080"/>
        <w:jc w:val="both"/>
        <w:rPr>
          <w:rFonts w:ascii="Times New Roman" w:hAnsi="Times New Roman" w:cs="Times New Roman"/>
          <w:bCs/>
          <w:sz w:val="24"/>
          <w:szCs w:val="24"/>
        </w:rPr>
      </w:pPr>
      <w:r>
        <w:rPr>
          <w:rFonts w:ascii="Times New Roman" w:hAnsi="Times New Roman" w:cs="Times New Roman"/>
          <w:bCs/>
          <w:sz w:val="24"/>
          <w:szCs w:val="24"/>
        </w:rPr>
        <w:t>hari lalu, plasenta tidak lahir spontan, manual plasenta dibantu oleh bidan</w:t>
      </w:r>
    </w:p>
    <w:p w14:paraId="6261EFCF" w14:textId="77777777" w:rsidR="00296950" w:rsidRDefault="00000000">
      <w:pPr>
        <w:pStyle w:val="ListParagraph"/>
        <w:spacing w:after="0" w:line="360" w:lineRule="auto"/>
        <w:ind w:left="1080"/>
        <w:jc w:val="both"/>
        <w:rPr>
          <w:rFonts w:ascii="Times New Roman" w:hAnsi="Times New Roman" w:cs="Times New Roman"/>
          <w:bCs/>
          <w:sz w:val="24"/>
          <w:szCs w:val="24"/>
        </w:rPr>
      </w:pPr>
      <w:r>
        <w:rPr>
          <w:rFonts w:ascii="Times New Roman" w:hAnsi="Times New Roman" w:cs="Times New Roman"/>
          <w:bCs/>
          <w:sz w:val="24"/>
          <w:szCs w:val="24"/>
        </w:rPr>
        <w:t>4. Riwayat Nifas</w:t>
      </w:r>
    </w:p>
    <w:p w14:paraId="6239C777" w14:textId="77777777" w:rsidR="00296950" w:rsidRDefault="00000000">
      <w:pPr>
        <w:pStyle w:val="ListParagraph"/>
        <w:spacing w:after="0" w:line="360" w:lineRule="auto"/>
        <w:ind w:left="1080"/>
        <w:jc w:val="both"/>
        <w:rPr>
          <w:rFonts w:ascii="Times New Roman" w:hAnsi="Times New Roman" w:cs="Times New Roman"/>
          <w:bCs/>
          <w:sz w:val="24"/>
          <w:szCs w:val="24"/>
        </w:rPr>
      </w:pPr>
      <w:r>
        <w:rPr>
          <w:rFonts w:ascii="Times New Roman" w:hAnsi="Times New Roman" w:cs="Times New Roman"/>
          <w:bCs/>
          <w:sz w:val="24"/>
          <w:szCs w:val="24"/>
        </w:rPr>
        <w:t>Ibu mengatakan pendarahan sejak 2 jam yang lalu</w:t>
      </w:r>
    </w:p>
    <w:p w14:paraId="5DA61651" w14:textId="77777777" w:rsidR="00296950" w:rsidRDefault="00000000">
      <w:pPr>
        <w:pStyle w:val="ListParagraph"/>
        <w:spacing w:after="0" w:line="360" w:lineRule="auto"/>
        <w:ind w:left="1080"/>
        <w:jc w:val="both"/>
        <w:rPr>
          <w:rFonts w:ascii="Times New Roman" w:hAnsi="Times New Roman" w:cs="Times New Roman"/>
          <w:bCs/>
          <w:sz w:val="24"/>
          <w:szCs w:val="24"/>
        </w:rPr>
      </w:pPr>
      <w:r>
        <w:rPr>
          <w:rFonts w:ascii="Times New Roman" w:hAnsi="Times New Roman" w:cs="Times New Roman"/>
          <w:bCs/>
          <w:sz w:val="24"/>
          <w:szCs w:val="24"/>
        </w:rPr>
        <w:t>5. Riwayat kesehatan sekarang</w:t>
      </w:r>
    </w:p>
    <w:p w14:paraId="47B30574" w14:textId="77777777" w:rsidR="00296950" w:rsidRDefault="00000000">
      <w:pPr>
        <w:pStyle w:val="ListParagraph"/>
        <w:spacing w:after="0" w:line="360" w:lineRule="auto"/>
        <w:ind w:left="1080"/>
        <w:jc w:val="both"/>
        <w:rPr>
          <w:rFonts w:ascii="Times New Roman" w:hAnsi="Times New Roman" w:cs="Times New Roman"/>
          <w:bCs/>
          <w:sz w:val="24"/>
          <w:szCs w:val="24"/>
        </w:rPr>
      </w:pPr>
      <w:r>
        <w:rPr>
          <w:rFonts w:ascii="Times New Roman" w:hAnsi="Times New Roman" w:cs="Times New Roman"/>
          <w:bCs/>
          <w:sz w:val="24"/>
          <w:szCs w:val="24"/>
        </w:rPr>
        <w:t>Kondisi ibu tampak lemas dan mengantuk</w:t>
      </w:r>
    </w:p>
    <w:p w14:paraId="39E51FCA" w14:textId="77777777" w:rsidR="00296950" w:rsidRDefault="00000000">
      <w:pPr>
        <w:pStyle w:val="ListParagraph"/>
        <w:numPr>
          <w:ilvl w:val="0"/>
          <w:numId w:val="30"/>
        </w:numPr>
        <w:spacing w:after="0" w:line="360" w:lineRule="auto"/>
        <w:jc w:val="both"/>
        <w:rPr>
          <w:rFonts w:ascii="Times New Roman" w:hAnsi="Times New Roman" w:cs="Times New Roman"/>
          <w:bCs/>
          <w:sz w:val="24"/>
          <w:szCs w:val="24"/>
          <w:lang w:val="id-ID"/>
        </w:rPr>
      </w:pPr>
      <w:r>
        <w:rPr>
          <w:rFonts w:ascii="Times New Roman" w:hAnsi="Times New Roman" w:cs="Times New Roman"/>
          <w:bCs/>
          <w:sz w:val="24"/>
          <w:szCs w:val="24"/>
        </w:rPr>
        <w:t xml:space="preserve">Riwayat kesehatan sekarang </w:t>
      </w:r>
    </w:p>
    <w:p w14:paraId="26014A66" w14:textId="77777777" w:rsidR="00296950" w:rsidRDefault="00000000">
      <w:pPr>
        <w:pStyle w:val="ListParagraph"/>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Lemas dan mengantuk </w:t>
      </w:r>
    </w:p>
    <w:p w14:paraId="1A8FDF82" w14:textId="77777777" w:rsidR="00296950" w:rsidRDefault="00296950">
      <w:pPr>
        <w:pStyle w:val="ListParagraph"/>
        <w:spacing w:after="0" w:line="360" w:lineRule="auto"/>
        <w:ind w:left="567"/>
        <w:jc w:val="both"/>
        <w:rPr>
          <w:rFonts w:ascii="Times New Roman" w:hAnsi="Times New Roman" w:cs="Times New Roman"/>
          <w:bCs/>
          <w:sz w:val="24"/>
          <w:szCs w:val="24"/>
        </w:rPr>
      </w:pPr>
    </w:p>
    <w:p w14:paraId="1C7E3766" w14:textId="77777777" w:rsidR="00296950" w:rsidRDefault="00000000">
      <w:pPr>
        <w:pStyle w:val="ListParagraph"/>
        <w:numPr>
          <w:ilvl w:val="0"/>
          <w:numId w:val="43"/>
        </w:numPr>
        <w:spacing w:after="0" w:line="360" w:lineRule="auto"/>
        <w:ind w:left="284"/>
        <w:jc w:val="both"/>
        <w:rPr>
          <w:rFonts w:ascii="Times New Roman" w:hAnsi="Times New Roman" w:cs="Times New Roman"/>
          <w:bCs/>
          <w:sz w:val="24"/>
          <w:szCs w:val="24"/>
        </w:rPr>
      </w:pPr>
      <w:r>
        <w:rPr>
          <w:rFonts w:ascii="Times New Roman" w:hAnsi="Times New Roman" w:cs="Times New Roman"/>
          <w:bCs/>
          <w:sz w:val="24"/>
          <w:szCs w:val="24"/>
        </w:rPr>
        <w:t>Data Objektif</w:t>
      </w:r>
    </w:p>
    <w:p w14:paraId="31200E3C" w14:textId="77777777" w:rsidR="00296950" w:rsidRDefault="00000000">
      <w:pPr>
        <w:pStyle w:val="ListParagraph"/>
        <w:spacing w:after="0" w:line="360" w:lineRule="auto"/>
        <w:ind w:left="284"/>
        <w:jc w:val="both"/>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-Pemeriksaan TTV</w:t>
      </w:r>
    </w:p>
    <w:p w14:paraId="35CEE6E5" w14:textId="77777777" w:rsidR="00296950" w:rsidRDefault="00000000">
      <w:pPr>
        <w:pStyle w:val="ListParagraph"/>
        <w:spacing w:after="0" w:line="480" w:lineRule="auto"/>
        <w:ind w:left="426"/>
        <w:jc w:val="both"/>
        <w:rPr>
          <w:rFonts w:ascii="Times New Roman" w:hAnsi="Times New Roman" w:cs="Times New Roman"/>
          <w:bCs/>
          <w:sz w:val="24"/>
          <w:szCs w:val="24"/>
        </w:rPr>
      </w:pPr>
      <w:r>
        <w:rPr>
          <w:rFonts w:ascii="Times New Roman" w:hAnsi="Times New Roman" w:cs="Times New Roman"/>
          <w:bCs/>
          <w:sz w:val="24"/>
          <w:szCs w:val="24"/>
        </w:rPr>
        <w:t>Kondisi umum: tertidur dan lemas</w:t>
      </w:r>
    </w:p>
    <w:p w14:paraId="5D7CA386" w14:textId="77777777" w:rsidR="00296950" w:rsidRDefault="00000000">
      <w:pPr>
        <w:pStyle w:val="ListParagraph"/>
        <w:spacing w:after="0" w:line="480" w:lineRule="auto"/>
        <w:ind w:left="426"/>
        <w:jc w:val="both"/>
        <w:rPr>
          <w:rFonts w:ascii="Times New Roman" w:hAnsi="Times New Roman" w:cs="Times New Roman"/>
          <w:bCs/>
          <w:sz w:val="24"/>
          <w:szCs w:val="24"/>
          <w:lang w:val="id-ID"/>
        </w:rPr>
      </w:pPr>
      <w:r>
        <w:rPr>
          <w:rFonts w:ascii="Times New Roman" w:hAnsi="Times New Roman" w:cs="Times New Roman"/>
          <w:bCs/>
          <w:sz w:val="24"/>
          <w:szCs w:val="24"/>
        </w:rPr>
        <w:t>TD: 110/60 mmHg</w:t>
      </w:r>
    </w:p>
    <w:p w14:paraId="119A3EB3" w14:textId="77777777" w:rsidR="00296950" w:rsidRDefault="00000000">
      <w:pPr>
        <w:pStyle w:val="ListParagraph"/>
        <w:spacing w:after="0" w:line="480" w:lineRule="auto"/>
        <w:ind w:left="426"/>
        <w:jc w:val="both"/>
        <w:rPr>
          <w:rFonts w:ascii="Times New Roman" w:hAnsi="Times New Roman" w:cs="Times New Roman"/>
          <w:bCs/>
          <w:sz w:val="24"/>
          <w:szCs w:val="24"/>
          <w:lang w:val="id-ID"/>
        </w:rPr>
      </w:pPr>
      <w:r>
        <w:rPr>
          <w:rFonts w:ascii="Times New Roman" w:hAnsi="Times New Roman" w:cs="Times New Roman"/>
          <w:bCs/>
          <w:sz w:val="24"/>
          <w:szCs w:val="24"/>
        </w:rPr>
        <w:t>Nadi: 95 x/menit (takikardi)</w:t>
      </w:r>
    </w:p>
    <w:p w14:paraId="65640588" w14:textId="77777777" w:rsidR="00296950" w:rsidRDefault="00000000">
      <w:pPr>
        <w:pStyle w:val="ListParagraph"/>
        <w:spacing w:after="0" w:line="480" w:lineRule="auto"/>
        <w:ind w:left="426"/>
        <w:jc w:val="both"/>
        <w:rPr>
          <w:rFonts w:ascii="Times New Roman" w:hAnsi="Times New Roman" w:cs="Times New Roman"/>
          <w:bCs/>
          <w:sz w:val="24"/>
          <w:szCs w:val="24"/>
          <w:lang w:val="id-ID"/>
        </w:rPr>
      </w:pPr>
      <w:r>
        <w:rPr>
          <w:rFonts w:ascii="Times New Roman" w:hAnsi="Times New Roman" w:cs="Times New Roman"/>
          <w:bCs/>
          <w:sz w:val="24"/>
          <w:szCs w:val="24"/>
        </w:rPr>
        <w:t>Respirasi: 22 x/menit</w:t>
      </w:r>
    </w:p>
    <w:p w14:paraId="49352E90" w14:textId="77777777" w:rsidR="00296950" w:rsidRDefault="00000000">
      <w:pPr>
        <w:pStyle w:val="ListParagraph"/>
        <w:spacing w:after="0" w:line="480" w:lineRule="auto"/>
        <w:ind w:left="426"/>
        <w:jc w:val="both"/>
        <w:rPr>
          <w:rFonts w:ascii="Times New Roman" w:hAnsi="Times New Roman" w:cs="Times New Roman"/>
          <w:bCs/>
          <w:sz w:val="24"/>
          <w:szCs w:val="24"/>
        </w:rPr>
      </w:pPr>
      <w:r>
        <w:rPr>
          <w:rFonts w:ascii="Times New Roman" w:hAnsi="Times New Roman" w:cs="Times New Roman"/>
          <w:bCs/>
          <w:sz w:val="24"/>
          <w:szCs w:val="24"/>
        </w:rPr>
        <w:t>Suhu: 37.3°C</w:t>
      </w:r>
    </w:p>
    <w:p w14:paraId="18482354" w14:textId="77777777" w:rsidR="00296950" w:rsidRDefault="00000000">
      <w:pPr>
        <w:pStyle w:val="ListParagraph"/>
        <w:spacing w:after="0" w:line="480" w:lineRule="auto"/>
        <w:ind w:left="426"/>
        <w:jc w:val="both"/>
        <w:rPr>
          <w:rFonts w:ascii="Times New Roman" w:hAnsi="Times New Roman" w:cs="Times New Roman"/>
          <w:bCs/>
          <w:color w:val="000000"/>
          <w:sz w:val="24"/>
          <w:szCs w:val="24"/>
          <w:lang w:val="id-ID"/>
        </w:rPr>
      </w:pPr>
      <w:r>
        <w:rPr>
          <w:rFonts w:ascii="Times New Roman" w:hAnsi="Times New Roman" w:cs="Times New Roman"/>
          <w:bCs/>
          <w:color w:val="000000"/>
          <w:sz w:val="24"/>
          <w:szCs w:val="24"/>
        </w:rPr>
        <w:t>Pemeriksaan fisik</w:t>
      </w:r>
    </w:p>
    <w:p w14:paraId="22801F44" w14:textId="77777777" w:rsidR="00296950" w:rsidRDefault="00000000">
      <w:pPr>
        <w:pStyle w:val="ListParagraph"/>
        <w:spacing w:after="0" w:line="480" w:lineRule="auto"/>
        <w:ind w:left="426"/>
        <w:jc w:val="both"/>
        <w:rPr>
          <w:rFonts w:ascii="Times New Roman" w:hAnsi="Times New Roman" w:cs="Times New Roman"/>
          <w:bCs/>
          <w:sz w:val="24"/>
          <w:szCs w:val="24"/>
          <w:lang w:val="id-ID"/>
        </w:rPr>
      </w:pPr>
      <w:r>
        <w:rPr>
          <w:rFonts w:ascii="Times New Roman" w:hAnsi="Times New Roman" w:cs="Times New Roman"/>
          <w:bCs/>
          <w:sz w:val="24"/>
          <w:szCs w:val="24"/>
        </w:rPr>
        <w:t>Konjungtiva: anemis</w:t>
      </w:r>
    </w:p>
    <w:p w14:paraId="283C2DB3" w14:textId="77777777" w:rsidR="00296950" w:rsidRDefault="00000000">
      <w:pPr>
        <w:pStyle w:val="ListParagraph"/>
        <w:spacing w:after="0" w:line="480" w:lineRule="auto"/>
        <w:ind w:left="426"/>
        <w:jc w:val="both"/>
        <w:rPr>
          <w:rFonts w:ascii="Times New Roman" w:hAnsi="Times New Roman" w:cs="Times New Roman"/>
          <w:bCs/>
          <w:sz w:val="24"/>
          <w:szCs w:val="24"/>
          <w:lang w:val="id-ID"/>
        </w:rPr>
      </w:pPr>
      <w:r>
        <w:rPr>
          <w:rFonts w:ascii="Times New Roman" w:hAnsi="Times New Roman" w:cs="Times New Roman"/>
          <w:bCs/>
          <w:sz w:val="24"/>
          <w:szCs w:val="24"/>
        </w:rPr>
        <w:t>Akral: dingin</w:t>
      </w:r>
    </w:p>
    <w:p w14:paraId="27B1F622" w14:textId="77777777" w:rsidR="00296950" w:rsidRDefault="00000000">
      <w:pPr>
        <w:pStyle w:val="ListParagraph"/>
        <w:spacing w:after="0" w:line="480" w:lineRule="auto"/>
        <w:ind w:left="426"/>
        <w:jc w:val="both"/>
        <w:rPr>
          <w:rFonts w:ascii="Times New Roman" w:hAnsi="Times New Roman" w:cs="Times New Roman"/>
          <w:bCs/>
          <w:sz w:val="24"/>
          <w:szCs w:val="24"/>
          <w:lang w:val="id-ID"/>
        </w:rPr>
      </w:pPr>
      <w:r>
        <w:rPr>
          <w:rFonts w:ascii="Times New Roman" w:hAnsi="Times New Roman" w:cs="Times New Roman"/>
          <w:bCs/>
          <w:sz w:val="24"/>
          <w:szCs w:val="24"/>
        </w:rPr>
        <w:t>Bibir: kering dan pucat</w:t>
      </w:r>
    </w:p>
    <w:p w14:paraId="713C427A" w14:textId="77777777" w:rsidR="00296950" w:rsidRDefault="00000000">
      <w:pPr>
        <w:pStyle w:val="ListParagraph"/>
        <w:spacing w:after="0" w:line="480" w:lineRule="auto"/>
        <w:ind w:left="426"/>
        <w:jc w:val="both"/>
        <w:rPr>
          <w:rFonts w:ascii="Times New Roman" w:hAnsi="Times New Roman" w:cs="Times New Roman"/>
          <w:bCs/>
          <w:sz w:val="24"/>
          <w:szCs w:val="24"/>
          <w:lang w:val="id-ID"/>
        </w:rPr>
      </w:pPr>
      <w:r>
        <w:rPr>
          <w:rFonts w:ascii="Times New Roman" w:hAnsi="Times New Roman" w:cs="Times New Roman"/>
          <w:bCs/>
          <w:sz w:val="24"/>
          <w:szCs w:val="24"/>
        </w:rPr>
        <w:t>Kulit: terlihat pucat</w:t>
      </w:r>
    </w:p>
    <w:p w14:paraId="2FCF3124" w14:textId="77777777" w:rsidR="00296950" w:rsidRDefault="00000000">
      <w:pPr>
        <w:pStyle w:val="ListParagraph"/>
        <w:spacing w:after="0" w:line="480" w:lineRule="auto"/>
        <w:ind w:left="426"/>
        <w:jc w:val="both"/>
        <w:rPr>
          <w:rFonts w:ascii="Times New Roman" w:hAnsi="Times New Roman" w:cs="Times New Roman"/>
          <w:bCs/>
          <w:color w:val="000000"/>
          <w:sz w:val="24"/>
          <w:szCs w:val="24"/>
          <w:lang w:val="id-ID"/>
        </w:rPr>
      </w:pPr>
      <w:r>
        <w:rPr>
          <w:rFonts w:ascii="Times New Roman" w:hAnsi="Times New Roman" w:cs="Times New Roman"/>
          <w:bCs/>
          <w:color w:val="000000"/>
          <w:sz w:val="24"/>
          <w:szCs w:val="24"/>
        </w:rPr>
        <w:t>-Pemeriksaan penunjang</w:t>
      </w:r>
    </w:p>
    <w:p w14:paraId="3A9CFE6E" w14:textId="77777777" w:rsidR="00296950" w:rsidRDefault="00000000">
      <w:pPr>
        <w:pStyle w:val="ListParagraph"/>
        <w:spacing w:after="0" w:line="480" w:lineRule="auto"/>
        <w:ind w:left="426"/>
        <w:jc w:val="both"/>
        <w:rPr>
          <w:rFonts w:ascii="Times New Roman" w:hAnsi="Times New Roman" w:cs="Times New Roman"/>
          <w:bCs/>
          <w:sz w:val="24"/>
          <w:szCs w:val="24"/>
          <w:lang w:val="id-ID"/>
        </w:rPr>
      </w:pPr>
      <w:r>
        <w:rPr>
          <w:rFonts w:ascii="Times New Roman" w:hAnsi="Times New Roman" w:cs="Times New Roman"/>
          <w:bCs/>
          <w:sz w:val="24"/>
          <w:szCs w:val="24"/>
        </w:rPr>
        <w:t>Urine output: 200 cc/2 jam (batas bawah normal)</w:t>
      </w:r>
    </w:p>
    <w:p w14:paraId="33D99F53" w14:textId="77777777" w:rsidR="00296950" w:rsidRDefault="00000000">
      <w:pPr>
        <w:pStyle w:val="ListParagraph"/>
        <w:spacing w:after="0" w:line="480" w:lineRule="auto"/>
        <w:ind w:left="426"/>
        <w:jc w:val="both"/>
        <w:rPr>
          <w:rFonts w:ascii="Times New Roman" w:hAnsi="Times New Roman" w:cs="Times New Roman"/>
          <w:bCs/>
          <w:sz w:val="24"/>
          <w:szCs w:val="24"/>
          <w:lang w:val="id-ID"/>
        </w:rPr>
      </w:pPr>
      <w:r>
        <w:rPr>
          <w:rFonts w:ascii="Times New Roman" w:hAnsi="Times New Roman" w:cs="Times New Roman"/>
          <w:bCs/>
          <w:sz w:val="24"/>
          <w:szCs w:val="24"/>
        </w:rPr>
        <w:t>USG: menunjukkan sisa plasenta intrauterin</w:t>
      </w:r>
      <w:r>
        <w:rPr>
          <w:rFonts w:ascii="Times New Roman" w:hAnsi="Times New Roman" w:cs="Times New Roman"/>
          <w:sz w:val="24"/>
          <w:szCs w:val="24"/>
        </w:rPr>
        <w:t>(</w:t>
      </w:r>
    </w:p>
    <w:p w14:paraId="3EC1F311" w14:textId="77777777" w:rsidR="00296950" w:rsidRDefault="00000000">
      <w:pPr>
        <w:pStyle w:val="ListParagraph"/>
        <w:numPr>
          <w:ilvl w:val="0"/>
          <w:numId w:val="43"/>
        </w:numPr>
        <w:spacing w:after="0" w:line="480" w:lineRule="auto"/>
        <w:ind w:left="426"/>
        <w:jc w:val="both"/>
        <w:rPr>
          <w:rFonts w:ascii="Times New Roman" w:hAnsi="Times New Roman" w:cs="Times New Roman"/>
          <w:bCs/>
          <w:sz w:val="24"/>
          <w:szCs w:val="24"/>
          <w:lang w:val="id-ID"/>
        </w:rPr>
      </w:pPr>
      <w:r>
        <w:rPr>
          <w:rFonts w:ascii="Times New Roman" w:hAnsi="Times New Roman" w:cs="Times New Roman"/>
          <w:bCs/>
          <w:sz w:val="24"/>
          <w:szCs w:val="24"/>
        </w:rPr>
        <w:t>Interpretasi Data Dasar /Assesment</w:t>
      </w:r>
    </w:p>
    <w:p w14:paraId="3196AAB1" w14:textId="77777777" w:rsidR="00296950" w:rsidRDefault="00000000">
      <w:pPr>
        <w:pStyle w:val="ListParagraph"/>
        <w:spacing w:after="0" w:line="360" w:lineRule="auto"/>
        <w:ind w:left="426"/>
        <w:jc w:val="both"/>
        <w:rPr>
          <w:rFonts w:ascii="Times New Roman" w:hAnsi="Times New Roman" w:cs="Times New Roman"/>
          <w:bCs/>
          <w:sz w:val="24"/>
          <w:szCs w:val="24"/>
          <w:lang w:val="id-ID"/>
        </w:rPr>
      </w:pPr>
      <w:r>
        <w:rPr>
          <w:rFonts w:ascii="Times New Roman" w:hAnsi="Times New Roman" w:cs="Times New Roman"/>
          <w:bCs/>
          <w:sz w:val="24"/>
          <w:szCs w:val="24"/>
        </w:rPr>
        <w:t xml:space="preserve">Diagosa: Ny j  P1A0H1 usia 21 tahun Perdarahan postpartum hari ke-5 sekunder),  </w:t>
      </w:r>
    </w:p>
    <w:p w14:paraId="7C1F2821" w14:textId="77777777" w:rsidR="00296950" w:rsidRDefault="00000000">
      <w:pPr>
        <w:pStyle w:val="ListParagraph"/>
        <w:spacing w:after="0" w:line="360" w:lineRule="auto"/>
        <w:ind w:left="426"/>
        <w:jc w:val="both"/>
        <w:rPr>
          <w:rFonts w:ascii="Times New Roman" w:hAnsi="Times New Roman" w:cs="Times New Roman"/>
          <w:bCs/>
          <w:sz w:val="24"/>
          <w:szCs w:val="24"/>
          <w:lang w:val="id-ID"/>
        </w:rPr>
      </w:pPr>
      <w:r>
        <w:rPr>
          <w:rFonts w:ascii="Times New Roman" w:hAnsi="Times New Roman" w:cs="Times New Roman"/>
          <w:bCs/>
          <w:sz w:val="24"/>
          <w:szCs w:val="24"/>
        </w:rPr>
        <w:t>Identifikasi Kebutuhan Akan Tindakan Segera dan Kolaborasi</w:t>
      </w:r>
    </w:p>
    <w:p w14:paraId="52538667" w14:textId="77777777" w:rsidR="00296950" w:rsidRDefault="00000000" w:rsidP="004334C8">
      <w:pPr>
        <w:pStyle w:val="ListParagraph"/>
        <w:numPr>
          <w:ilvl w:val="1"/>
          <w:numId w:val="48"/>
        </w:numPr>
        <w:spacing w:after="0" w:line="360" w:lineRule="auto"/>
        <w:ind w:left="851"/>
        <w:jc w:val="both"/>
        <w:rPr>
          <w:rFonts w:ascii="Times New Roman" w:hAnsi="Times New Roman" w:cs="Times New Roman"/>
          <w:bCs/>
          <w:sz w:val="24"/>
          <w:szCs w:val="24"/>
          <w:lang w:val="id-ID"/>
        </w:rPr>
      </w:pPr>
      <w:r>
        <w:rPr>
          <w:rFonts w:ascii="Times New Roman" w:hAnsi="Times New Roman" w:cs="Times New Roman"/>
          <w:bCs/>
          <w:sz w:val="24"/>
          <w:szCs w:val="24"/>
        </w:rPr>
        <w:t>Tindakan segera:</w:t>
      </w:r>
    </w:p>
    <w:p w14:paraId="6958068A" w14:textId="77777777" w:rsidR="00296950" w:rsidRDefault="00000000">
      <w:pPr>
        <w:pStyle w:val="ListParagraph"/>
        <w:spacing w:after="0" w:line="480" w:lineRule="auto"/>
        <w:ind w:left="851"/>
        <w:jc w:val="both"/>
        <w:rPr>
          <w:rFonts w:ascii="Times New Roman" w:hAnsi="Times New Roman" w:cs="Times New Roman"/>
          <w:bCs/>
          <w:sz w:val="24"/>
          <w:szCs w:val="24"/>
          <w:lang w:val="id-ID"/>
        </w:rPr>
      </w:pPr>
      <w:r>
        <w:rPr>
          <w:rFonts w:ascii="Times New Roman" w:hAnsi="Times New Roman" w:cs="Times New Roman"/>
          <w:bCs/>
          <w:sz w:val="24"/>
          <w:szCs w:val="24"/>
        </w:rPr>
        <w:t>Resusitasi cairan (sudah dilakukan RL 2 botol)</w:t>
      </w:r>
    </w:p>
    <w:p w14:paraId="70FFD643" w14:textId="77777777" w:rsidR="00296950" w:rsidRDefault="00000000" w:rsidP="004334C8">
      <w:pPr>
        <w:pStyle w:val="ListParagraph"/>
        <w:numPr>
          <w:ilvl w:val="1"/>
          <w:numId w:val="48"/>
        </w:numPr>
        <w:spacing w:after="0" w:line="360" w:lineRule="auto"/>
        <w:ind w:left="851"/>
        <w:jc w:val="both"/>
        <w:rPr>
          <w:rFonts w:ascii="Times New Roman" w:hAnsi="Times New Roman" w:cs="Times New Roman"/>
          <w:bCs/>
          <w:sz w:val="24"/>
          <w:szCs w:val="24"/>
          <w:lang w:val="id-ID"/>
        </w:rPr>
      </w:pPr>
      <w:r>
        <w:rPr>
          <w:rFonts w:ascii="Times New Roman" w:hAnsi="Times New Roman" w:cs="Times New Roman"/>
          <w:bCs/>
          <w:sz w:val="24"/>
          <w:szCs w:val="24"/>
        </w:rPr>
        <w:t>Kolaborasi:</w:t>
      </w:r>
    </w:p>
    <w:p w14:paraId="21CBCB64" w14:textId="77777777" w:rsidR="00296950" w:rsidRDefault="00000000">
      <w:pPr>
        <w:pStyle w:val="ListParagraph"/>
        <w:spacing w:after="0" w:line="480" w:lineRule="auto"/>
        <w:ind w:left="851"/>
        <w:jc w:val="both"/>
        <w:rPr>
          <w:rFonts w:ascii="Times New Roman" w:hAnsi="Times New Roman" w:cs="Times New Roman"/>
          <w:bCs/>
          <w:sz w:val="24"/>
          <w:szCs w:val="24"/>
          <w:lang w:val="id-ID"/>
        </w:rPr>
      </w:pPr>
      <w:r>
        <w:rPr>
          <w:rFonts w:ascii="Times New Roman" w:hAnsi="Times New Roman" w:cs="Times New Roman"/>
          <w:bCs/>
          <w:sz w:val="24"/>
          <w:szCs w:val="24"/>
        </w:rPr>
        <w:t>Dokter spesialis obgyn untuk melakukan tindakan kuretase</w:t>
      </w:r>
    </w:p>
    <w:p w14:paraId="22468955" w14:textId="77777777" w:rsidR="00296950" w:rsidRDefault="00000000">
      <w:pPr>
        <w:pStyle w:val="ListParagraph"/>
        <w:spacing w:after="0" w:line="480" w:lineRule="auto"/>
        <w:ind w:left="851"/>
        <w:jc w:val="both"/>
        <w:rPr>
          <w:rFonts w:ascii="Times New Roman" w:hAnsi="Times New Roman" w:cs="Times New Roman"/>
          <w:bCs/>
          <w:sz w:val="24"/>
          <w:szCs w:val="24"/>
          <w:lang w:val="id-ID"/>
        </w:rPr>
      </w:pPr>
      <w:r>
        <w:rPr>
          <w:rFonts w:ascii="Times New Roman" w:hAnsi="Times New Roman" w:cs="Times New Roman"/>
          <w:bCs/>
          <w:sz w:val="24"/>
          <w:szCs w:val="24"/>
        </w:rPr>
        <w:t>Transfusi darah jika diperlukan (berdasarkan pemeriksaan Hb/lab)</w:t>
      </w:r>
    </w:p>
    <w:p w14:paraId="070F38BB" w14:textId="77777777" w:rsidR="00296950" w:rsidRDefault="00000000">
      <w:pPr>
        <w:pStyle w:val="ListParagraph"/>
        <w:spacing w:after="0" w:line="480" w:lineRule="auto"/>
        <w:ind w:left="851"/>
        <w:jc w:val="both"/>
        <w:rPr>
          <w:rFonts w:ascii="Times New Roman" w:hAnsi="Times New Roman" w:cs="Times New Roman"/>
          <w:bCs/>
          <w:sz w:val="24"/>
          <w:szCs w:val="24"/>
        </w:rPr>
      </w:pPr>
      <w:r>
        <w:rPr>
          <w:rFonts w:ascii="Times New Roman" w:hAnsi="Times New Roman" w:cs="Times New Roman"/>
          <w:bCs/>
          <w:sz w:val="24"/>
          <w:szCs w:val="24"/>
        </w:rPr>
        <w:t>Pemeriksaan darah lengkap: Hb, Ht, leukosit, golongan darah dan crossmatch</w:t>
      </w:r>
    </w:p>
    <w:p w14:paraId="6E000FE9" w14:textId="77777777" w:rsidR="00296950" w:rsidRDefault="00000000">
      <w:pPr>
        <w:pStyle w:val="ListParagraph"/>
        <w:spacing w:after="0" w:line="360" w:lineRule="auto"/>
        <w:ind w:left="567"/>
        <w:jc w:val="both"/>
        <w:rPr>
          <w:rFonts w:ascii="Times New Roman" w:hAnsi="Times New Roman" w:cs="Times New Roman"/>
          <w:bCs/>
          <w:sz w:val="24"/>
          <w:szCs w:val="24"/>
        </w:rPr>
      </w:pPr>
      <w:r>
        <w:rPr>
          <w:rFonts w:ascii="Times New Roman" w:hAnsi="Times New Roman" w:cs="Times New Roman"/>
          <w:bCs/>
          <w:sz w:val="24"/>
          <w:szCs w:val="24"/>
        </w:rPr>
        <w:t>Identifikasi Diagnosa Potensial</w:t>
      </w:r>
    </w:p>
    <w:p w14:paraId="136F3D68" w14:textId="77777777" w:rsidR="00296950" w:rsidRDefault="00000000">
      <w:pPr>
        <w:pStyle w:val="ListParagraph"/>
        <w:spacing w:after="0" w:line="480" w:lineRule="auto"/>
        <w:ind w:left="851"/>
        <w:jc w:val="both"/>
        <w:rPr>
          <w:rFonts w:ascii="Times New Roman" w:hAnsi="Times New Roman" w:cs="Times New Roman"/>
          <w:bCs/>
          <w:sz w:val="24"/>
          <w:szCs w:val="24"/>
          <w:lang w:val="id-ID"/>
        </w:rPr>
      </w:pPr>
      <w:r>
        <w:rPr>
          <w:rFonts w:ascii="Times New Roman" w:hAnsi="Times New Roman" w:cs="Times New Roman"/>
          <w:bCs/>
          <w:sz w:val="24"/>
          <w:szCs w:val="24"/>
        </w:rPr>
        <w:lastRenderedPageBreak/>
        <w:t>syok hipovolemik</w:t>
      </w:r>
    </w:p>
    <w:p w14:paraId="2D9377A7" w14:textId="77777777" w:rsidR="00296950" w:rsidRDefault="00000000">
      <w:pPr>
        <w:pStyle w:val="ListParagraph"/>
        <w:numPr>
          <w:ilvl w:val="0"/>
          <w:numId w:val="43"/>
        </w:numPr>
        <w:spacing w:after="0" w:line="480" w:lineRule="auto"/>
        <w:ind w:left="426"/>
        <w:jc w:val="both"/>
        <w:rPr>
          <w:rFonts w:ascii="Times New Roman" w:hAnsi="Times New Roman" w:cs="Times New Roman"/>
          <w:bCs/>
          <w:sz w:val="24"/>
          <w:szCs w:val="24"/>
          <w:lang w:val="id-ID"/>
        </w:rPr>
      </w:pPr>
      <w:r>
        <w:rPr>
          <w:rFonts w:ascii="Times New Roman" w:hAnsi="Times New Roman" w:cs="Times New Roman"/>
          <w:bCs/>
          <w:sz w:val="24"/>
          <w:szCs w:val="24"/>
        </w:rPr>
        <w:t xml:space="preserve">Penatalaksaan  </w:t>
      </w:r>
    </w:p>
    <w:p w14:paraId="0D621657" w14:textId="77777777" w:rsidR="00296950" w:rsidRDefault="00000000">
      <w:pPr>
        <w:pStyle w:val="ListParagraph"/>
        <w:spacing w:after="0" w:line="480" w:lineRule="auto"/>
        <w:ind w:left="426"/>
        <w:jc w:val="both"/>
        <w:rPr>
          <w:rFonts w:ascii="Times New Roman" w:hAnsi="Times New Roman" w:cs="Times New Roman"/>
          <w:bCs/>
          <w:sz w:val="24"/>
          <w:szCs w:val="24"/>
          <w:lang w:val="id-ID"/>
        </w:rPr>
      </w:pPr>
      <w:r>
        <w:rPr>
          <w:rFonts w:ascii="Times New Roman" w:hAnsi="Times New Roman" w:cs="Times New Roman"/>
          <w:bCs/>
          <w:sz w:val="24"/>
          <w:szCs w:val="24"/>
        </w:rPr>
        <w:t>: 5-2-2024     Jam: 10.15 WIB</w:t>
      </w:r>
    </w:p>
    <w:p w14:paraId="06FFC4D3" w14:textId="77777777" w:rsidR="00296950" w:rsidRDefault="00000000">
      <w:pPr>
        <w:pStyle w:val="ListParagraph"/>
        <w:spacing w:after="0" w:line="480" w:lineRule="auto"/>
        <w:ind w:left="426"/>
        <w:jc w:val="both"/>
        <w:rPr>
          <w:rFonts w:ascii="Times New Roman" w:hAnsi="Times New Roman" w:cs="Times New Roman"/>
          <w:bCs/>
          <w:sz w:val="24"/>
          <w:szCs w:val="24"/>
          <w:lang w:val="id-ID"/>
        </w:rPr>
      </w:pPr>
      <w:r>
        <w:rPr>
          <w:rFonts w:ascii="Times New Roman" w:hAnsi="Times New Roman" w:cs="Times New Roman"/>
          <w:sz w:val="24"/>
          <w:szCs w:val="24"/>
        </w:rPr>
        <w:t>Tanggal</w:t>
      </w:r>
      <w:r>
        <w:rPr>
          <w:rFonts w:ascii="Times New Roman" w:hAnsi="Times New Roman" w:cs="Times New Roman"/>
          <w:bCs/>
          <w:sz w:val="24"/>
          <w:szCs w:val="24"/>
        </w:rPr>
        <w:t>1. Memberitau kondisi ibu pada keluarga</w:t>
      </w:r>
    </w:p>
    <w:p w14:paraId="1D2E957E" w14:textId="77777777" w:rsidR="00296950" w:rsidRDefault="00000000">
      <w:pPr>
        <w:pStyle w:val="ListParagraph"/>
        <w:spacing w:after="0" w:line="480" w:lineRule="auto"/>
        <w:ind w:left="426"/>
        <w:jc w:val="both"/>
        <w:rPr>
          <w:rFonts w:ascii="Times New Roman" w:hAnsi="Times New Roman" w:cs="Times New Roman"/>
          <w:bCs/>
          <w:sz w:val="24"/>
          <w:szCs w:val="24"/>
          <w:lang w:val="id-ID"/>
        </w:rPr>
      </w:pPr>
      <w:r>
        <w:rPr>
          <w:rFonts w:ascii="Times New Roman" w:hAnsi="Times New Roman" w:cs="Times New Roman"/>
          <w:bCs/>
          <w:sz w:val="24"/>
          <w:szCs w:val="24"/>
        </w:rPr>
        <w:t>2. Memasang infus besar dengan RL, cepat untuk mencegah syok</w:t>
      </w:r>
    </w:p>
    <w:p w14:paraId="1F29B727" w14:textId="77777777" w:rsidR="00296950" w:rsidRDefault="00000000">
      <w:pPr>
        <w:pStyle w:val="ListParagraph"/>
        <w:spacing w:after="0" w:line="480" w:lineRule="auto"/>
        <w:ind w:left="426"/>
        <w:jc w:val="both"/>
        <w:rPr>
          <w:rFonts w:ascii="Times New Roman" w:hAnsi="Times New Roman" w:cs="Times New Roman"/>
          <w:bCs/>
          <w:sz w:val="24"/>
          <w:szCs w:val="24"/>
          <w:lang w:val="id-ID"/>
        </w:rPr>
      </w:pPr>
      <w:r>
        <w:rPr>
          <w:rFonts w:ascii="Times New Roman" w:hAnsi="Times New Roman" w:cs="Times New Roman"/>
          <w:bCs/>
          <w:sz w:val="24"/>
          <w:szCs w:val="24"/>
        </w:rPr>
        <w:t>3. Memberikan oksigen 6 sampai 10 Liter/menit</w:t>
      </w:r>
    </w:p>
    <w:p w14:paraId="1E64055F" w14:textId="77777777" w:rsidR="00296950" w:rsidRDefault="00000000">
      <w:pPr>
        <w:pStyle w:val="ListParagraph"/>
        <w:spacing w:after="0" w:line="480" w:lineRule="auto"/>
        <w:ind w:left="426"/>
        <w:jc w:val="both"/>
        <w:rPr>
          <w:rFonts w:ascii="Times New Roman" w:hAnsi="Times New Roman" w:cs="Times New Roman"/>
          <w:bCs/>
          <w:sz w:val="24"/>
          <w:szCs w:val="24"/>
          <w:lang w:val="id-ID"/>
        </w:rPr>
      </w:pPr>
      <w:r>
        <w:rPr>
          <w:rFonts w:ascii="Times New Roman" w:hAnsi="Times New Roman" w:cs="Times New Roman"/>
          <w:bCs/>
          <w:sz w:val="24"/>
          <w:szCs w:val="24"/>
        </w:rPr>
        <w:t>4. Mengobservasi TTV setiap 15 menit.</w:t>
      </w:r>
    </w:p>
    <w:p w14:paraId="7E2EDBCF" w14:textId="77777777" w:rsidR="00296950" w:rsidRDefault="00000000">
      <w:pPr>
        <w:pStyle w:val="ListParagraph"/>
        <w:spacing w:after="0" w:line="480" w:lineRule="auto"/>
        <w:ind w:left="426"/>
        <w:jc w:val="both"/>
        <w:rPr>
          <w:rFonts w:ascii="Times New Roman" w:hAnsi="Times New Roman" w:cs="Times New Roman"/>
          <w:bCs/>
          <w:sz w:val="24"/>
          <w:szCs w:val="24"/>
          <w:lang w:val="id-ID"/>
        </w:rPr>
      </w:pPr>
      <w:r>
        <w:rPr>
          <w:rFonts w:ascii="Times New Roman" w:hAnsi="Times New Roman" w:cs="Times New Roman"/>
          <w:bCs/>
          <w:sz w:val="24"/>
          <w:szCs w:val="24"/>
        </w:rPr>
        <w:t>6. Mencatat jumlah perdarahan pervaginam</w:t>
      </w:r>
    </w:p>
    <w:p w14:paraId="66B38D48" w14:textId="77777777" w:rsidR="00296950" w:rsidRDefault="00000000">
      <w:pPr>
        <w:pStyle w:val="ListParagraph"/>
        <w:spacing w:after="0" w:line="480" w:lineRule="auto"/>
        <w:ind w:left="426"/>
        <w:jc w:val="both"/>
        <w:rPr>
          <w:rFonts w:ascii="Times New Roman" w:hAnsi="Times New Roman" w:cs="Times New Roman"/>
          <w:bCs/>
          <w:sz w:val="24"/>
          <w:szCs w:val="24"/>
          <w:lang w:val="id-ID"/>
        </w:rPr>
      </w:pPr>
      <w:r>
        <w:rPr>
          <w:rFonts w:ascii="Times New Roman" w:hAnsi="Times New Roman" w:cs="Times New Roman"/>
          <w:bCs/>
          <w:sz w:val="24"/>
          <w:szCs w:val="24"/>
        </w:rPr>
        <w:t>7. Memberitahu ibu dan keluarga tentang kondisi gawat darurat serta resiko pada ibu dan janin dan perlunya segera di rujuk ke RS (Keluarga setuju)</w:t>
      </w:r>
    </w:p>
    <w:p w14:paraId="113FF161" w14:textId="77777777" w:rsidR="00296950" w:rsidRDefault="00000000">
      <w:pPr>
        <w:pStyle w:val="ListParagraph"/>
        <w:spacing w:after="0" w:line="480" w:lineRule="auto"/>
        <w:ind w:left="426"/>
        <w:jc w:val="both"/>
        <w:rPr>
          <w:rFonts w:ascii="Times New Roman" w:hAnsi="Times New Roman" w:cs="Times New Roman"/>
          <w:bCs/>
          <w:sz w:val="24"/>
          <w:szCs w:val="24"/>
          <w:lang w:val="id-ID"/>
        </w:rPr>
      </w:pPr>
      <w:r>
        <w:rPr>
          <w:rFonts w:ascii="Times New Roman" w:hAnsi="Times New Roman" w:cs="Times New Roman"/>
          <w:bCs/>
          <w:sz w:val="24"/>
          <w:szCs w:val="24"/>
        </w:rPr>
        <w:t>8. Dilakukannya pemasangan kateter</w:t>
      </w:r>
    </w:p>
    <w:p w14:paraId="5D1BD121" w14:textId="77777777" w:rsidR="00296950" w:rsidRDefault="00000000">
      <w:pPr>
        <w:pStyle w:val="ListParagraph"/>
        <w:spacing w:after="0" w:line="480" w:lineRule="auto"/>
        <w:ind w:left="426"/>
        <w:jc w:val="both"/>
        <w:rPr>
          <w:rFonts w:ascii="Times New Roman" w:hAnsi="Times New Roman" w:cs="Times New Roman"/>
          <w:bCs/>
          <w:sz w:val="24"/>
          <w:szCs w:val="24"/>
          <w:lang w:val="id-ID"/>
        </w:rPr>
      </w:pPr>
      <w:r>
        <w:rPr>
          <w:rFonts w:ascii="Times New Roman" w:hAnsi="Times New Roman" w:cs="Times New Roman"/>
          <w:bCs/>
          <w:sz w:val="24"/>
          <w:szCs w:val="24"/>
        </w:rPr>
        <w:t>9. Menyiapkan surat rujukan dan mendampingi pasien dalam perjalanar ke RS rujukan</w:t>
      </w:r>
    </w:p>
    <w:p w14:paraId="0F32D65A" w14:textId="77777777" w:rsidR="00296950" w:rsidRDefault="00296950">
      <w:pPr>
        <w:pStyle w:val="ListParagraph"/>
        <w:spacing w:after="0" w:line="480" w:lineRule="auto"/>
        <w:ind w:left="426"/>
        <w:jc w:val="both"/>
        <w:rPr>
          <w:rFonts w:ascii="Times New Roman" w:hAnsi="Times New Roman" w:cs="Times New Roman"/>
          <w:bCs/>
          <w:sz w:val="24"/>
          <w:szCs w:val="24"/>
        </w:rPr>
      </w:pPr>
    </w:p>
    <w:p w14:paraId="2C55FBBC" w14:textId="77777777" w:rsidR="00296950" w:rsidRDefault="00000000">
      <w:pPr>
        <w:pStyle w:val="ListParagraph"/>
        <w:spacing w:after="0" w:line="480" w:lineRule="auto"/>
        <w:ind w:left="426"/>
        <w:jc w:val="both"/>
        <w:rPr>
          <w:rFonts w:ascii="Times New Roman" w:hAnsi="Times New Roman" w:cs="Times New Roman"/>
          <w:bCs/>
          <w:sz w:val="24"/>
          <w:szCs w:val="24"/>
          <w:lang w:val="id-ID"/>
        </w:rPr>
      </w:pPr>
      <w:r>
        <w:rPr>
          <w:rFonts w:ascii="Times New Roman" w:hAnsi="Times New Roman" w:cs="Times New Roman"/>
          <w:bCs/>
          <w:sz w:val="24"/>
          <w:szCs w:val="24"/>
        </w:rPr>
        <w:t>-. Evaluasi</w:t>
      </w:r>
    </w:p>
    <w:p w14:paraId="79A7283F" w14:textId="77777777" w:rsidR="00296950" w:rsidRDefault="00000000">
      <w:pPr>
        <w:pStyle w:val="ListParagraph"/>
        <w:spacing w:after="0" w:line="480" w:lineRule="auto"/>
        <w:ind w:left="426"/>
        <w:jc w:val="both"/>
        <w:rPr>
          <w:rFonts w:ascii="Times New Roman" w:hAnsi="Times New Roman" w:cs="Times New Roman"/>
          <w:bCs/>
          <w:sz w:val="24"/>
          <w:szCs w:val="24"/>
          <w:lang w:val="id-ID"/>
        </w:rPr>
      </w:pPr>
      <w:r>
        <w:rPr>
          <w:rFonts w:ascii="Times New Roman" w:hAnsi="Times New Roman" w:cs="Times New Roman"/>
          <w:bCs/>
          <w:sz w:val="24"/>
          <w:szCs w:val="24"/>
        </w:rPr>
        <w:t>S: Ibu mengatakan tidak merasa sesak</w:t>
      </w:r>
    </w:p>
    <w:p w14:paraId="1CBFE7A2" w14:textId="77777777" w:rsidR="00296950" w:rsidRDefault="00000000">
      <w:pPr>
        <w:pStyle w:val="ListParagraph"/>
        <w:spacing w:after="0" w:line="480" w:lineRule="auto"/>
        <w:ind w:left="426"/>
        <w:jc w:val="both"/>
        <w:rPr>
          <w:rFonts w:ascii="Times New Roman" w:hAnsi="Times New Roman" w:cs="Times New Roman"/>
          <w:bCs/>
          <w:sz w:val="24"/>
          <w:szCs w:val="24"/>
          <w:lang w:val="id-ID"/>
        </w:rPr>
      </w:pPr>
      <w:r>
        <w:rPr>
          <w:rFonts w:ascii="Times New Roman" w:hAnsi="Times New Roman" w:cs="Times New Roman"/>
          <w:bCs/>
          <w:sz w:val="24"/>
          <w:szCs w:val="24"/>
        </w:rPr>
        <w:t>O:Tanda-tanda vital:</w:t>
      </w:r>
    </w:p>
    <w:p w14:paraId="0925F750" w14:textId="77777777" w:rsidR="00296950" w:rsidRDefault="00000000">
      <w:pPr>
        <w:pStyle w:val="ListParagraph"/>
        <w:spacing w:after="0" w:line="480" w:lineRule="auto"/>
        <w:ind w:left="426"/>
        <w:jc w:val="both"/>
        <w:rPr>
          <w:rFonts w:ascii="Times New Roman" w:hAnsi="Times New Roman" w:cs="Times New Roman"/>
          <w:bCs/>
          <w:sz w:val="24"/>
          <w:szCs w:val="24"/>
          <w:lang w:val="id-ID"/>
        </w:rPr>
      </w:pPr>
      <w:r>
        <w:rPr>
          <w:rFonts w:ascii="Times New Roman" w:hAnsi="Times New Roman" w:cs="Times New Roman"/>
          <w:bCs/>
          <w:sz w:val="24"/>
          <w:szCs w:val="24"/>
        </w:rPr>
        <w:t>TD: 120/80 mmHg</w:t>
      </w:r>
    </w:p>
    <w:p w14:paraId="108D7A27" w14:textId="77777777" w:rsidR="00296950" w:rsidRDefault="00000000">
      <w:pPr>
        <w:pStyle w:val="ListParagraph"/>
        <w:spacing w:after="0" w:line="480" w:lineRule="auto"/>
        <w:ind w:left="426"/>
        <w:jc w:val="both"/>
        <w:rPr>
          <w:rFonts w:ascii="Times New Roman" w:hAnsi="Times New Roman" w:cs="Times New Roman"/>
          <w:bCs/>
          <w:sz w:val="24"/>
          <w:szCs w:val="24"/>
          <w:lang w:val="id-ID"/>
        </w:rPr>
      </w:pPr>
      <w:r>
        <w:rPr>
          <w:rFonts w:ascii="Times New Roman" w:hAnsi="Times New Roman" w:cs="Times New Roman"/>
          <w:bCs/>
          <w:sz w:val="24"/>
          <w:szCs w:val="24"/>
        </w:rPr>
        <w:t>N: 80/menit</w:t>
      </w:r>
    </w:p>
    <w:p w14:paraId="1E93E597" w14:textId="77777777" w:rsidR="00296950" w:rsidRDefault="00000000">
      <w:pPr>
        <w:pStyle w:val="ListParagraph"/>
        <w:spacing w:after="0" w:line="480" w:lineRule="auto"/>
        <w:ind w:left="426"/>
        <w:jc w:val="both"/>
        <w:rPr>
          <w:rFonts w:ascii="Times New Roman" w:hAnsi="Times New Roman" w:cs="Times New Roman"/>
          <w:bCs/>
          <w:sz w:val="24"/>
          <w:szCs w:val="24"/>
          <w:lang w:val="id-ID"/>
        </w:rPr>
      </w:pPr>
      <w:r>
        <w:rPr>
          <w:rFonts w:ascii="Times New Roman" w:hAnsi="Times New Roman" w:cs="Times New Roman"/>
          <w:bCs/>
          <w:sz w:val="24"/>
          <w:szCs w:val="24"/>
        </w:rPr>
        <w:t>S:37,1C</w:t>
      </w:r>
    </w:p>
    <w:p w14:paraId="2ADB86E8" w14:textId="77777777" w:rsidR="00296950" w:rsidRDefault="00000000">
      <w:pPr>
        <w:pStyle w:val="ListParagraph"/>
        <w:spacing w:after="0" w:line="480" w:lineRule="auto"/>
        <w:ind w:left="426"/>
        <w:jc w:val="both"/>
        <w:rPr>
          <w:rFonts w:ascii="Times New Roman" w:hAnsi="Times New Roman" w:cs="Times New Roman"/>
          <w:bCs/>
          <w:sz w:val="24"/>
          <w:szCs w:val="24"/>
          <w:lang w:val="id-ID"/>
        </w:rPr>
      </w:pPr>
      <w:r>
        <w:rPr>
          <w:rFonts w:ascii="Times New Roman" w:hAnsi="Times New Roman" w:cs="Times New Roman"/>
          <w:bCs/>
          <w:sz w:val="24"/>
          <w:szCs w:val="24"/>
        </w:rPr>
        <w:t>- Ibu merasa nyaman, klien sudah dapat makan dan berkativitas tanpa bantuan dan pengawasan orang lain</w:t>
      </w:r>
    </w:p>
    <w:p w14:paraId="42D33CD6" w14:textId="77777777" w:rsidR="00296950" w:rsidRDefault="00000000">
      <w:pPr>
        <w:pStyle w:val="ListParagraph"/>
        <w:spacing w:after="0" w:line="480" w:lineRule="auto"/>
        <w:ind w:left="426"/>
        <w:jc w:val="both"/>
        <w:rPr>
          <w:rFonts w:ascii="Times New Roman" w:hAnsi="Times New Roman" w:cs="Times New Roman"/>
          <w:bCs/>
          <w:sz w:val="24"/>
          <w:szCs w:val="24"/>
          <w:lang w:val="id-ID"/>
        </w:rPr>
      </w:pPr>
      <w:r>
        <w:rPr>
          <w:rFonts w:ascii="Times New Roman" w:hAnsi="Times New Roman" w:cs="Times New Roman"/>
          <w:bCs/>
          <w:sz w:val="24"/>
          <w:szCs w:val="24"/>
        </w:rPr>
        <w:t>a. Pasien sudah tidak pucat</w:t>
      </w:r>
    </w:p>
    <w:p w14:paraId="3CD1AD51" w14:textId="77777777" w:rsidR="00296950" w:rsidRDefault="00000000">
      <w:pPr>
        <w:pStyle w:val="ListParagraph"/>
        <w:spacing w:after="0" w:line="480" w:lineRule="auto"/>
        <w:ind w:left="426"/>
        <w:jc w:val="both"/>
        <w:rPr>
          <w:rFonts w:ascii="Times New Roman" w:hAnsi="Times New Roman" w:cs="Times New Roman"/>
          <w:bCs/>
          <w:sz w:val="24"/>
          <w:szCs w:val="24"/>
          <w:lang w:val="id-ID"/>
        </w:rPr>
      </w:pPr>
      <w:r>
        <w:rPr>
          <w:rFonts w:ascii="Times New Roman" w:hAnsi="Times New Roman" w:cs="Times New Roman"/>
          <w:bCs/>
          <w:sz w:val="24"/>
          <w:szCs w:val="24"/>
        </w:rPr>
        <w:lastRenderedPageBreak/>
        <w:t>b. Kesadaran Compos Menthis</w:t>
      </w:r>
    </w:p>
    <w:p w14:paraId="52F2D284" w14:textId="77777777" w:rsidR="00296950" w:rsidRDefault="00000000">
      <w:pPr>
        <w:pStyle w:val="ListParagraph"/>
        <w:spacing w:after="0" w:line="480" w:lineRule="auto"/>
        <w:ind w:left="426"/>
        <w:jc w:val="both"/>
        <w:rPr>
          <w:rFonts w:ascii="Times New Roman" w:hAnsi="Times New Roman" w:cs="Times New Roman"/>
          <w:bCs/>
          <w:sz w:val="24"/>
          <w:szCs w:val="24"/>
          <w:lang w:val="id-ID"/>
        </w:rPr>
      </w:pPr>
      <w:r>
        <w:rPr>
          <w:rFonts w:ascii="Times New Roman" w:hAnsi="Times New Roman" w:cs="Times New Roman"/>
          <w:bCs/>
          <w:sz w:val="24"/>
          <w:szCs w:val="24"/>
        </w:rPr>
        <w:t>c. Tekanan darah, nadi, respirasi, dan suhu stabil</w:t>
      </w:r>
    </w:p>
    <w:p w14:paraId="488306D7" w14:textId="77777777" w:rsidR="00296950" w:rsidRDefault="00000000">
      <w:pPr>
        <w:pStyle w:val="ListParagraph"/>
        <w:spacing w:after="0" w:line="480" w:lineRule="auto"/>
        <w:ind w:left="426"/>
        <w:jc w:val="both"/>
        <w:rPr>
          <w:rFonts w:ascii="Times New Roman" w:hAnsi="Times New Roman" w:cs="Times New Roman"/>
          <w:bCs/>
          <w:sz w:val="24"/>
          <w:szCs w:val="24"/>
          <w:lang w:val="id-ID"/>
        </w:rPr>
      </w:pPr>
      <w:r>
        <w:rPr>
          <w:rFonts w:ascii="Times New Roman" w:hAnsi="Times New Roman" w:cs="Times New Roman"/>
          <w:bCs/>
          <w:sz w:val="24"/>
          <w:szCs w:val="24"/>
        </w:rPr>
        <w:t>d. Perdarahan berkurang, serta perdarahan tidak berbau busuk</w:t>
      </w:r>
    </w:p>
    <w:p w14:paraId="65AA4DBB" w14:textId="77777777" w:rsidR="00296950" w:rsidRDefault="00000000">
      <w:pPr>
        <w:pStyle w:val="ListParagraph"/>
        <w:spacing w:after="0" w:line="480" w:lineRule="auto"/>
        <w:ind w:left="426"/>
        <w:jc w:val="both"/>
        <w:rPr>
          <w:rFonts w:ascii="Times New Roman" w:hAnsi="Times New Roman" w:cs="Times New Roman"/>
          <w:bCs/>
          <w:sz w:val="24"/>
          <w:szCs w:val="24"/>
          <w:lang w:val="id-ID"/>
        </w:rPr>
      </w:pPr>
      <w:r>
        <w:rPr>
          <w:rFonts w:ascii="Times New Roman" w:hAnsi="Times New Roman" w:cs="Times New Roman"/>
          <w:bCs/>
          <w:sz w:val="24"/>
          <w:szCs w:val="24"/>
        </w:rPr>
        <w:t xml:space="preserve">e. Tinggi fundus uteri sesuai dengan ukuran normal </w:t>
      </w:r>
    </w:p>
    <w:p w14:paraId="5174E0CA" w14:textId="77777777" w:rsidR="00296950" w:rsidRDefault="00000000">
      <w:pPr>
        <w:pStyle w:val="ListParagraph"/>
        <w:spacing w:after="0" w:line="480" w:lineRule="auto"/>
        <w:ind w:left="426"/>
        <w:jc w:val="both"/>
        <w:rPr>
          <w:rFonts w:ascii="Times New Roman" w:hAnsi="Times New Roman" w:cs="Times New Roman"/>
          <w:bCs/>
          <w:sz w:val="24"/>
          <w:szCs w:val="24"/>
          <w:lang w:val="id-ID"/>
        </w:rPr>
      </w:pPr>
      <w:r>
        <w:rPr>
          <w:rFonts w:ascii="Times New Roman" w:hAnsi="Times New Roman" w:cs="Times New Roman"/>
          <w:bCs/>
          <w:sz w:val="24"/>
          <w:szCs w:val="24"/>
        </w:rPr>
        <w:t>f. Kontraksi uterus baik</w:t>
      </w:r>
    </w:p>
    <w:p w14:paraId="0BE087C4" w14:textId="77777777" w:rsidR="00296950" w:rsidRDefault="00000000">
      <w:pPr>
        <w:pStyle w:val="ListParagraph"/>
        <w:spacing w:after="0" w:line="480" w:lineRule="auto"/>
        <w:ind w:left="426"/>
        <w:jc w:val="both"/>
        <w:rPr>
          <w:rFonts w:ascii="Times New Roman" w:hAnsi="Times New Roman" w:cs="Times New Roman"/>
          <w:bCs/>
          <w:sz w:val="24"/>
          <w:szCs w:val="24"/>
          <w:lang w:val="id-ID"/>
        </w:rPr>
      </w:pPr>
      <w:r>
        <w:rPr>
          <w:rFonts w:ascii="Times New Roman" w:hAnsi="Times New Roman" w:cs="Times New Roman"/>
          <w:bCs/>
          <w:sz w:val="24"/>
          <w:szCs w:val="24"/>
        </w:rPr>
        <w:t>g. Rasa cemas ibu berkurang</w:t>
      </w:r>
    </w:p>
    <w:p w14:paraId="3FC530A3" w14:textId="77777777" w:rsidR="00296950" w:rsidRDefault="00000000">
      <w:pPr>
        <w:pStyle w:val="ListParagraph"/>
        <w:spacing w:after="0" w:line="480" w:lineRule="auto"/>
        <w:ind w:left="426"/>
        <w:jc w:val="both"/>
        <w:rPr>
          <w:rFonts w:ascii="Times New Roman" w:hAnsi="Times New Roman" w:cs="Times New Roman"/>
          <w:bCs/>
          <w:sz w:val="24"/>
          <w:szCs w:val="24"/>
          <w:lang w:val="id-ID"/>
        </w:rPr>
      </w:pPr>
      <w:r>
        <w:rPr>
          <w:rFonts w:ascii="Times New Roman" w:hAnsi="Times New Roman" w:cs="Times New Roman"/>
          <w:bCs/>
          <w:sz w:val="24"/>
          <w:szCs w:val="24"/>
        </w:rPr>
        <w:t>Didalam memberikan asuhan</w:t>
      </w:r>
    </w:p>
    <w:p w14:paraId="0AE7AD2B" w14:textId="77777777" w:rsidR="00296950" w:rsidRDefault="00000000">
      <w:pPr>
        <w:pStyle w:val="ListParagraph"/>
        <w:spacing w:after="0" w:line="480" w:lineRule="auto"/>
        <w:ind w:left="426"/>
        <w:jc w:val="both"/>
        <w:rPr>
          <w:rFonts w:ascii="Times New Roman" w:hAnsi="Times New Roman" w:cs="Times New Roman"/>
          <w:bCs/>
          <w:sz w:val="24"/>
          <w:szCs w:val="24"/>
          <w:lang w:val="id-ID"/>
        </w:rPr>
      </w:pPr>
      <w:r>
        <w:rPr>
          <w:rFonts w:ascii="Times New Roman" w:hAnsi="Times New Roman" w:cs="Times New Roman"/>
          <w:bCs/>
          <w:sz w:val="24"/>
          <w:szCs w:val="24"/>
        </w:rPr>
        <w:t>A: ketidakefektifan pola nafas dapat teratasi</w:t>
      </w:r>
    </w:p>
    <w:p w14:paraId="74EAF6D3" w14:textId="77777777" w:rsidR="00296950" w:rsidRDefault="00000000">
      <w:pPr>
        <w:pStyle w:val="ListParagraph"/>
        <w:spacing w:after="0" w:line="480" w:lineRule="auto"/>
        <w:ind w:left="426"/>
        <w:jc w:val="both"/>
        <w:rPr>
          <w:rFonts w:ascii="Times New Roman" w:hAnsi="Times New Roman" w:cs="Times New Roman"/>
          <w:bCs/>
          <w:sz w:val="24"/>
          <w:szCs w:val="24"/>
          <w:lang w:val="id-ID"/>
        </w:rPr>
      </w:pPr>
      <w:r>
        <w:rPr>
          <w:rFonts w:ascii="Times New Roman" w:hAnsi="Times New Roman" w:cs="Times New Roman"/>
          <w:bCs/>
          <w:sz w:val="24"/>
          <w:szCs w:val="24"/>
        </w:rPr>
        <w:t>P: inteferensi dihentikan</w:t>
      </w:r>
    </w:p>
    <w:p w14:paraId="750C034C" w14:textId="77777777" w:rsidR="00296950" w:rsidRDefault="00000000">
      <w:pPr>
        <w:pStyle w:val="ListParagraph"/>
        <w:spacing w:after="0" w:line="480" w:lineRule="auto"/>
        <w:ind w:left="426"/>
        <w:jc w:val="both"/>
        <w:rPr>
          <w:rFonts w:ascii="Times New Roman" w:hAnsi="Times New Roman" w:cs="Times New Roman"/>
          <w:bCs/>
          <w:sz w:val="24"/>
          <w:szCs w:val="24"/>
          <w:lang w:val="id-ID"/>
        </w:rPr>
      </w:pPr>
      <w:r>
        <w:rPr>
          <w:rFonts w:ascii="Times New Roman" w:hAnsi="Times New Roman" w:cs="Times New Roman"/>
          <w:bCs/>
          <w:sz w:val="24"/>
          <w:szCs w:val="24"/>
        </w:rPr>
        <w:t>- Pendidikan dan Dukungan:</w:t>
      </w:r>
    </w:p>
    <w:p w14:paraId="68E7642E" w14:textId="77777777" w:rsidR="00296950" w:rsidRDefault="00000000">
      <w:pPr>
        <w:pStyle w:val="ListParagraph"/>
        <w:spacing w:after="0" w:line="480" w:lineRule="auto"/>
        <w:ind w:left="426"/>
        <w:jc w:val="both"/>
        <w:rPr>
          <w:rFonts w:ascii="Times New Roman" w:hAnsi="Times New Roman" w:cs="Times New Roman"/>
          <w:bCs/>
          <w:sz w:val="24"/>
          <w:szCs w:val="24"/>
          <w:lang w:val="id-ID"/>
        </w:rPr>
      </w:pPr>
      <w:r>
        <w:rPr>
          <w:rFonts w:ascii="Times New Roman" w:hAnsi="Times New Roman" w:cs="Times New Roman"/>
          <w:bCs/>
          <w:sz w:val="24"/>
          <w:szCs w:val="24"/>
        </w:rPr>
        <w:t>Edukasi keluarga terkait kondisi dan rencana tindakan</w:t>
      </w:r>
    </w:p>
    <w:p w14:paraId="0FFB365E" w14:textId="77777777" w:rsidR="00296950" w:rsidRDefault="00000000">
      <w:pPr>
        <w:pStyle w:val="ListParagraph"/>
        <w:spacing w:after="0" w:line="480" w:lineRule="auto"/>
        <w:ind w:left="426"/>
        <w:jc w:val="both"/>
        <w:rPr>
          <w:rFonts w:ascii="Times New Roman" w:hAnsi="Times New Roman" w:cs="Times New Roman"/>
          <w:bCs/>
          <w:sz w:val="24"/>
          <w:szCs w:val="24"/>
          <w:lang w:val="id-ID"/>
        </w:rPr>
      </w:pPr>
      <w:r>
        <w:rPr>
          <w:rFonts w:ascii="Times New Roman" w:hAnsi="Times New Roman" w:cs="Times New Roman"/>
          <w:bCs/>
          <w:sz w:val="24"/>
          <w:szCs w:val="24"/>
        </w:rPr>
        <w:t>Edukasi tanda bahaya postpartum</w:t>
      </w:r>
    </w:p>
    <w:p w14:paraId="33617F14" w14:textId="77777777" w:rsidR="00296950" w:rsidRDefault="00000000">
      <w:pPr>
        <w:pStyle w:val="ListParagraph"/>
        <w:spacing w:after="0" w:line="480" w:lineRule="auto"/>
        <w:ind w:left="426"/>
        <w:jc w:val="both"/>
        <w:rPr>
          <w:rFonts w:ascii="Times New Roman" w:hAnsi="Times New Roman" w:cs="Times New Roman"/>
          <w:bCs/>
          <w:sz w:val="24"/>
          <w:szCs w:val="24"/>
          <w:lang w:val="id-ID"/>
        </w:rPr>
      </w:pPr>
      <w:r>
        <w:rPr>
          <w:rFonts w:ascii="Times New Roman" w:hAnsi="Times New Roman" w:cs="Times New Roman"/>
          <w:bCs/>
          <w:sz w:val="24"/>
          <w:szCs w:val="24"/>
        </w:rPr>
        <w:t>Konseling untuk pemulihan pascapersalinan dan psikologis</w:t>
      </w:r>
    </w:p>
    <w:p w14:paraId="3E54EE51" w14:textId="77777777" w:rsidR="00296950" w:rsidRDefault="00000000">
      <w:pPr>
        <w:pStyle w:val="ListParagraph"/>
        <w:spacing w:after="0" w:line="480" w:lineRule="auto"/>
        <w:ind w:left="993" w:hanging="294"/>
        <w:jc w:val="both"/>
        <w:rPr>
          <w:rFonts w:ascii="Times New Roman" w:hAnsi="Times New Roman" w:cs="Times New Roman"/>
          <w:bCs/>
          <w:sz w:val="24"/>
          <w:szCs w:val="24"/>
          <w:lang w:val="id-ID"/>
        </w:rPr>
      </w:pPr>
      <w:r>
        <w:rPr>
          <w:rFonts w:ascii="Times New Roman" w:hAnsi="Times New Roman" w:cs="Times New Roman"/>
          <w:bCs/>
          <w:sz w:val="24"/>
          <w:szCs w:val="24"/>
        </w:rPr>
        <w:t>Kolaborasi kuretase oleh Sp.OG</w:t>
      </w:r>
    </w:p>
    <w:p w14:paraId="5B478146" w14:textId="77777777" w:rsidR="00296950" w:rsidRDefault="00000000">
      <w:pPr>
        <w:pStyle w:val="ListParagraph"/>
        <w:spacing w:after="0" w:line="480" w:lineRule="auto"/>
        <w:ind w:left="993" w:hanging="294"/>
        <w:jc w:val="both"/>
        <w:rPr>
          <w:rFonts w:ascii="Times New Roman" w:hAnsi="Times New Roman" w:cs="Times New Roman"/>
          <w:bCs/>
          <w:sz w:val="24"/>
          <w:szCs w:val="24"/>
          <w:lang w:val="id-ID"/>
        </w:rPr>
      </w:pPr>
      <w:r>
        <w:rPr>
          <w:rFonts w:ascii="Times New Roman" w:hAnsi="Times New Roman" w:cs="Times New Roman"/>
          <w:bCs/>
          <w:sz w:val="24"/>
          <w:szCs w:val="24"/>
        </w:rPr>
        <w:t>Pemasangan infus (RL/NaCl 0,9%)</w:t>
      </w:r>
    </w:p>
    <w:p w14:paraId="61375130" w14:textId="77777777" w:rsidR="00296950" w:rsidRDefault="00000000">
      <w:pPr>
        <w:pStyle w:val="ListParagraph"/>
        <w:spacing w:after="0" w:line="480" w:lineRule="auto"/>
        <w:ind w:left="993" w:hanging="294"/>
        <w:jc w:val="both"/>
        <w:rPr>
          <w:rFonts w:ascii="Times New Roman" w:hAnsi="Times New Roman" w:cs="Times New Roman"/>
          <w:bCs/>
          <w:sz w:val="24"/>
          <w:szCs w:val="24"/>
          <w:lang w:val="id-ID"/>
        </w:rPr>
      </w:pPr>
      <w:r>
        <w:rPr>
          <w:rFonts w:ascii="Times New Roman" w:hAnsi="Times New Roman" w:cs="Times New Roman"/>
          <w:bCs/>
          <w:sz w:val="24"/>
          <w:szCs w:val="24"/>
        </w:rPr>
        <w:t>Persiapan transfusi darah jika Hb rendah (&lt;8 gr/dl)</w:t>
      </w:r>
    </w:p>
    <w:p w14:paraId="22329AD2" w14:textId="77777777" w:rsidR="00296950" w:rsidRDefault="00000000">
      <w:pPr>
        <w:pStyle w:val="ListParagraph"/>
        <w:spacing w:after="0" w:line="480" w:lineRule="auto"/>
        <w:ind w:left="993" w:hanging="294"/>
        <w:jc w:val="both"/>
        <w:rPr>
          <w:rFonts w:ascii="Times New Roman" w:hAnsi="Times New Roman" w:cs="Times New Roman"/>
          <w:bCs/>
          <w:sz w:val="24"/>
          <w:szCs w:val="24"/>
          <w:lang w:val="id-ID"/>
        </w:rPr>
      </w:pPr>
      <w:r>
        <w:rPr>
          <w:rFonts w:ascii="Times New Roman" w:hAnsi="Times New Roman" w:cs="Times New Roman"/>
          <w:bCs/>
          <w:sz w:val="24"/>
          <w:szCs w:val="24"/>
        </w:rPr>
        <w:t>Antibiotik profilaksis atau terapi jika dicurigai infeksi</w:t>
      </w:r>
    </w:p>
    <w:p w14:paraId="0A6A31D9" w14:textId="77777777" w:rsidR="00296950" w:rsidRDefault="00000000">
      <w:pPr>
        <w:pStyle w:val="ListParagraph"/>
        <w:numPr>
          <w:ilvl w:val="0"/>
          <w:numId w:val="33"/>
        </w:numPr>
        <w:spacing w:after="0" w:line="480" w:lineRule="auto"/>
        <w:jc w:val="both"/>
        <w:rPr>
          <w:rFonts w:ascii="Times New Roman" w:hAnsi="Times New Roman" w:cs="Times New Roman"/>
          <w:bCs/>
          <w:sz w:val="24"/>
          <w:szCs w:val="24"/>
          <w:lang w:val="id-ID"/>
        </w:rPr>
      </w:pPr>
      <w:r>
        <w:rPr>
          <w:rFonts w:ascii="Times New Roman" w:hAnsi="Times New Roman" w:cs="Times New Roman"/>
          <w:bCs/>
          <w:sz w:val="24"/>
          <w:szCs w:val="24"/>
        </w:rPr>
        <w:t>Pendidikan dan Dukungan:</w:t>
      </w:r>
    </w:p>
    <w:p w14:paraId="27071738" w14:textId="77777777" w:rsidR="00296950" w:rsidRDefault="00000000">
      <w:pPr>
        <w:pStyle w:val="ListParagraph"/>
        <w:spacing w:after="0" w:line="480" w:lineRule="auto"/>
        <w:ind w:left="993" w:hanging="294"/>
        <w:jc w:val="both"/>
        <w:rPr>
          <w:rFonts w:ascii="Times New Roman" w:hAnsi="Times New Roman" w:cs="Times New Roman"/>
          <w:bCs/>
          <w:sz w:val="24"/>
          <w:szCs w:val="24"/>
          <w:lang w:val="id-ID"/>
        </w:rPr>
      </w:pPr>
      <w:r>
        <w:rPr>
          <w:rFonts w:ascii="Times New Roman" w:hAnsi="Times New Roman" w:cs="Times New Roman"/>
          <w:bCs/>
          <w:sz w:val="24"/>
          <w:szCs w:val="24"/>
        </w:rPr>
        <w:t>Edukasi keluarga terkait kondisi dan rencana tindakan</w:t>
      </w:r>
    </w:p>
    <w:p w14:paraId="56127A76" w14:textId="77777777" w:rsidR="00296950" w:rsidRDefault="00000000">
      <w:pPr>
        <w:pStyle w:val="ListParagraph"/>
        <w:spacing w:after="0" w:line="480" w:lineRule="auto"/>
        <w:ind w:left="993" w:hanging="294"/>
        <w:jc w:val="both"/>
        <w:rPr>
          <w:rFonts w:ascii="Times New Roman" w:hAnsi="Times New Roman" w:cs="Times New Roman"/>
          <w:bCs/>
          <w:sz w:val="24"/>
          <w:szCs w:val="24"/>
          <w:lang w:val="id-ID"/>
        </w:rPr>
      </w:pPr>
      <w:r>
        <w:rPr>
          <w:rFonts w:ascii="Times New Roman" w:hAnsi="Times New Roman" w:cs="Times New Roman"/>
          <w:bCs/>
          <w:sz w:val="24"/>
          <w:szCs w:val="24"/>
        </w:rPr>
        <w:t>Edukasi tanda bahaya postpartum</w:t>
      </w:r>
    </w:p>
    <w:p w14:paraId="1DF0E6C6" w14:textId="77777777" w:rsidR="00296950" w:rsidRDefault="00000000">
      <w:pPr>
        <w:pStyle w:val="ListParagraph"/>
        <w:spacing w:after="0" w:line="480" w:lineRule="auto"/>
        <w:ind w:left="993" w:hanging="294"/>
        <w:jc w:val="both"/>
        <w:rPr>
          <w:rFonts w:ascii="Times New Roman" w:hAnsi="Times New Roman" w:cs="Times New Roman"/>
          <w:bCs/>
          <w:sz w:val="24"/>
          <w:szCs w:val="24"/>
          <w:lang w:val="id-ID"/>
        </w:rPr>
      </w:pPr>
      <w:r>
        <w:rPr>
          <w:rFonts w:ascii="Times New Roman" w:hAnsi="Times New Roman" w:cs="Times New Roman"/>
          <w:bCs/>
          <w:sz w:val="24"/>
          <w:szCs w:val="24"/>
        </w:rPr>
        <w:t>Konseling untuk pemulihan pascapersalinan dan psikologis</w:t>
      </w:r>
    </w:p>
    <w:p w14:paraId="59CFC644" w14:textId="12F5FC84" w:rsidR="00AB30F4" w:rsidRDefault="00AB30F4">
      <w:pPr>
        <w:rPr>
          <w:rFonts w:ascii="Times New Roman" w:hAnsi="Times New Roman" w:cs="Times New Roman"/>
          <w:bCs/>
          <w:sz w:val="24"/>
          <w:szCs w:val="24"/>
        </w:rPr>
      </w:pPr>
      <w:r>
        <w:rPr>
          <w:rFonts w:ascii="Times New Roman" w:hAnsi="Times New Roman" w:cs="Times New Roman"/>
          <w:bCs/>
          <w:sz w:val="24"/>
          <w:szCs w:val="24"/>
        </w:rPr>
        <w:br w:type="page"/>
      </w:r>
    </w:p>
    <w:p w14:paraId="01E51751" w14:textId="77777777" w:rsidR="00AB30F4" w:rsidRPr="00AB30F4" w:rsidRDefault="00AB30F4" w:rsidP="00AB30F4">
      <w:pPr>
        <w:spacing w:after="0" w:line="360" w:lineRule="auto"/>
        <w:jc w:val="both"/>
        <w:rPr>
          <w:rFonts w:ascii="Times New Roman" w:hAnsi="Times New Roman" w:cs="Times New Roman"/>
          <w:bCs/>
          <w:sz w:val="24"/>
          <w:szCs w:val="24"/>
        </w:rPr>
      </w:pPr>
    </w:p>
    <w:p w14:paraId="042612D6" w14:textId="77777777" w:rsidR="00296950" w:rsidRDefault="00000000">
      <w:pPr>
        <w:pStyle w:val="ListParagraph"/>
        <w:spacing w:after="0" w:line="360" w:lineRule="auto"/>
        <w:ind w:hanging="720"/>
        <w:jc w:val="center"/>
        <w:rPr>
          <w:rFonts w:ascii="Times New Roman" w:hAnsi="Times New Roman" w:cs="Times New Roman"/>
          <w:b/>
          <w:sz w:val="24"/>
          <w:szCs w:val="24"/>
          <w:lang w:val="id-ID"/>
        </w:rPr>
      </w:pPr>
      <w:r>
        <w:rPr>
          <w:rFonts w:ascii="Times New Roman" w:hAnsi="Times New Roman" w:cs="Times New Roman"/>
          <w:b/>
          <w:sz w:val="24"/>
          <w:szCs w:val="24"/>
        </w:rPr>
        <w:t>BAB IV</w:t>
      </w:r>
    </w:p>
    <w:p w14:paraId="43AD4D58" w14:textId="77777777" w:rsidR="00296950" w:rsidRDefault="00000000">
      <w:pPr>
        <w:pStyle w:val="ListParagraph"/>
        <w:spacing w:after="0" w:line="360" w:lineRule="auto"/>
        <w:ind w:hanging="720"/>
        <w:jc w:val="center"/>
        <w:rPr>
          <w:rFonts w:ascii="Times New Roman" w:hAnsi="Times New Roman" w:cs="Times New Roman"/>
          <w:b/>
          <w:sz w:val="24"/>
          <w:szCs w:val="24"/>
        </w:rPr>
      </w:pPr>
      <w:r>
        <w:rPr>
          <w:rFonts w:ascii="Times New Roman" w:hAnsi="Times New Roman" w:cs="Times New Roman"/>
          <w:b/>
          <w:sz w:val="24"/>
          <w:szCs w:val="24"/>
        </w:rPr>
        <w:t>PEMBAHASAN</w:t>
      </w:r>
    </w:p>
    <w:p w14:paraId="6A7D0C3F" w14:textId="77777777" w:rsidR="00296950" w:rsidRDefault="00000000">
      <w:pPr>
        <w:pStyle w:val="ListParagraph"/>
        <w:spacing w:after="0" w:line="360" w:lineRule="auto"/>
        <w:ind w:left="993"/>
        <w:jc w:val="both"/>
        <w:rPr>
          <w:rFonts w:ascii="Times New Roman" w:hAnsi="Times New Roman" w:cs="Times New Roman"/>
          <w:bCs/>
          <w:sz w:val="24"/>
          <w:szCs w:val="24"/>
          <w:lang w:val="id-ID"/>
        </w:rPr>
      </w:pPr>
      <w:r>
        <w:rPr>
          <w:rFonts w:ascii="Times New Roman" w:hAnsi="Times New Roman" w:cs="Times New Roman"/>
          <w:bCs/>
          <w:sz w:val="24"/>
          <w:szCs w:val="24"/>
        </w:rPr>
        <w:t>Syok dapat didefinisikan sebagai gangguan sistem sirkulasi yang menyebabkan tidak adekuatnya perfusi dan oksigenasi jaringan. Bahaya syok adalah tidak adekuatnya perlusi ke jaringan atau tidak adekuatnya alıran darah ke jaringan. Jaringan akan kekurangan oksigen dan bisa cedera, syok hipovolemik merupakan suatu keadaan dimana volume cairan tidak adekuat didalam pembuluh darah. akibatnya perfusi jaringan.</w:t>
      </w:r>
    </w:p>
    <w:p w14:paraId="5A4BC093" w14:textId="77777777" w:rsidR="00296950" w:rsidRDefault="00000000">
      <w:pPr>
        <w:pStyle w:val="ListParagraph"/>
        <w:spacing w:after="0" w:line="360" w:lineRule="auto"/>
        <w:ind w:left="993"/>
        <w:jc w:val="both"/>
        <w:rPr>
          <w:rFonts w:ascii="Times New Roman" w:hAnsi="Times New Roman" w:cs="Times New Roman"/>
          <w:bCs/>
          <w:sz w:val="24"/>
          <w:szCs w:val="24"/>
          <w:lang w:val="id-ID"/>
        </w:rPr>
      </w:pPr>
      <w:r>
        <w:rPr>
          <w:rFonts w:ascii="Times New Roman" w:hAnsi="Times New Roman" w:cs="Times New Roman"/>
          <w:bCs/>
          <w:sz w:val="24"/>
          <w:szCs w:val="24"/>
        </w:rPr>
        <w:t xml:space="preserve"> </w:t>
      </w:r>
    </w:p>
    <w:p w14:paraId="2727B2A0" w14:textId="77777777" w:rsidR="00296950" w:rsidRDefault="00000000">
      <w:pPr>
        <w:pStyle w:val="ListParagraph"/>
        <w:spacing w:after="0" w:line="360" w:lineRule="auto"/>
        <w:ind w:left="993"/>
        <w:jc w:val="both"/>
        <w:rPr>
          <w:rFonts w:ascii="Times New Roman" w:hAnsi="Times New Roman" w:cs="Times New Roman"/>
          <w:bCs/>
          <w:sz w:val="24"/>
          <w:szCs w:val="24"/>
          <w:lang w:val="id-ID"/>
        </w:rPr>
      </w:pPr>
      <w:r>
        <w:rPr>
          <w:rFonts w:ascii="Times New Roman" w:hAnsi="Times New Roman" w:cs="Times New Roman"/>
          <w:bCs/>
          <w:sz w:val="24"/>
          <w:szCs w:val="24"/>
        </w:rPr>
        <w:t>Syok hipovolemik terjadi apabila ada defisit volume darah 15%, sehingga menimbulkan ketidakcukupan pengiriman oksigen dan nutrisi ke jaringan dan penumpukan sisa-sisa metabolisme sel. Berkurangnya volume intravaskular dapat diakibatkan oleh kehilangan cairan tubuh secara akut atau kronik, misalnya karena oligemia, hemoragi, atau kebakaran..</w:t>
      </w:r>
    </w:p>
    <w:p w14:paraId="38FC7B31" w14:textId="77777777" w:rsidR="00296950" w:rsidRDefault="00000000">
      <w:pPr>
        <w:pStyle w:val="ListParagraph"/>
        <w:spacing w:after="0" w:line="360" w:lineRule="auto"/>
        <w:ind w:left="993"/>
        <w:jc w:val="both"/>
        <w:rPr>
          <w:rFonts w:ascii="Times New Roman" w:hAnsi="Times New Roman" w:cs="Times New Roman"/>
          <w:bCs/>
          <w:sz w:val="24"/>
          <w:szCs w:val="24"/>
          <w:lang w:val="id-ID"/>
        </w:rPr>
      </w:pPr>
      <w:r>
        <w:rPr>
          <w:rFonts w:ascii="Times New Roman" w:hAnsi="Times New Roman" w:cs="Times New Roman"/>
          <w:bCs/>
          <w:sz w:val="24"/>
          <w:szCs w:val="24"/>
        </w:rPr>
        <w:t xml:space="preserve"> </w:t>
      </w:r>
    </w:p>
    <w:p w14:paraId="490EE330" w14:textId="407DD4BC" w:rsidR="00296950" w:rsidRDefault="00000000">
      <w:pPr>
        <w:pStyle w:val="ListParagraph"/>
        <w:spacing w:after="0" w:line="360" w:lineRule="auto"/>
        <w:ind w:left="993"/>
        <w:jc w:val="both"/>
        <w:rPr>
          <w:rFonts w:ascii="Times New Roman" w:hAnsi="Times New Roman" w:cs="Times New Roman"/>
          <w:bCs/>
          <w:sz w:val="24"/>
          <w:szCs w:val="24"/>
          <w:lang w:val="id-ID"/>
        </w:rPr>
      </w:pPr>
      <w:r>
        <w:rPr>
          <w:rFonts w:ascii="Times New Roman" w:hAnsi="Times New Roman" w:cs="Times New Roman"/>
          <w:bCs/>
          <w:sz w:val="24"/>
          <w:szCs w:val="24"/>
        </w:rPr>
        <w:t>Syok hipovolemik merupakan tipe syok yang paling umum ditandai dengan penurunan volume intravascular. Cairan tubuh terkandung dalam kompartemen intraselular dan ekstraseluler. Cairan intra seluler menempati hamper 2/3 dari air tubuh total sedangkan cairan tubuh ekstraseluler ditemukan dalam salah satu kompartemen intravascular dan intersisial. Volume cairan interstitial adalah kira-kira 3-4x dari cairan intravascular. Syok hipovolemik terjadi jika penurunan volume intavaskuler 15% sampai 25%.</w:t>
      </w:r>
    </w:p>
    <w:p w14:paraId="6C854910" w14:textId="2FF1940B" w:rsidR="00296950" w:rsidRPr="00AB30F4" w:rsidRDefault="00AB30F4" w:rsidP="00AB30F4">
      <w:pPr>
        <w:rPr>
          <w:rFonts w:ascii="Times New Roman" w:hAnsi="Times New Roman" w:cs="Times New Roman"/>
          <w:bCs/>
          <w:sz w:val="24"/>
          <w:szCs w:val="24"/>
          <w:lang w:val="id-ID"/>
        </w:rPr>
      </w:pPr>
      <w:r>
        <w:rPr>
          <w:rFonts w:ascii="Times New Roman" w:hAnsi="Times New Roman" w:cs="Times New Roman"/>
          <w:bCs/>
          <w:sz w:val="24"/>
          <w:szCs w:val="24"/>
          <w:lang w:val="id-ID"/>
        </w:rPr>
        <w:br w:type="page"/>
      </w:r>
    </w:p>
    <w:p w14:paraId="42835F34" w14:textId="77777777" w:rsidR="00296950" w:rsidRDefault="00000000">
      <w:pPr>
        <w:pStyle w:val="ListParagraph"/>
        <w:spacing w:after="0" w:line="360" w:lineRule="auto"/>
        <w:ind w:hanging="436"/>
        <w:jc w:val="center"/>
        <w:rPr>
          <w:rFonts w:ascii="Times New Roman" w:hAnsi="Times New Roman" w:cs="Times New Roman"/>
          <w:b/>
          <w:sz w:val="24"/>
          <w:szCs w:val="24"/>
        </w:rPr>
      </w:pPr>
      <w:r>
        <w:rPr>
          <w:rFonts w:ascii="Times New Roman" w:hAnsi="Times New Roman" w:cs="Times New Roman"/>
          <w:b/>
          <w:sz w:val="24"/>
          <w:szCs w:val="24"/>
        </w:rPr>
        <w:lastRenderedPageBreak/>
        <w:t>BAB V</w:t>
      </w:r>
    </w:p>
    <w:p w14:paraId="44E817FF" w14:textId="77777777" w:rsidR="00296950" w:rsidRDefault="00000000">
      <w:pPr>
        <w:pStyle w:val="ListParagraph"/>
        <w:spacing w:after="0" w:line="360" w:lineRule="auto"/>
        <w:ind w:hanging="436"/>
        <w:jc w:val="center"/>
        <w:rPr>
          <w:rFonts w:ascii="Times New Roman" w:hAnsi="Times New Roman" w:cs="Times New Roman"/>
          <w:b/>
          <w:sz w:val="24"/>
          <w:szCs w:val="24"/>
        </w:rPr>
      </w:pPr>
      <w:r>
        <w:rPr>
          <w:rFonts w:ascii="Times New Roman" w:hAnsi="Times New Roman" w:cs="Times New Roman"/>
          <w:b/>
          <w:sz w:val="24"/>
          <w:szCs w:val="24"/>
        </w:rPr>
        <w:t>PENUTUP</w:t>
      </w:r>
    </w:p>
    <w:p w14:paraId="16ED5DC4" w14:textId="77777777" w:rsidR="00296950" w:rsidRDefault="00000000">
      <w:pPr>
        <w:pStyle w:val="ListParagraph"/>
        <w:spacing w:after="0" w:line="360" w:lineRule="auto"/>
        <w:ind w:left="426"/>
        <w:jc w:val="both"/>
        <w:rPr>
          <w:rFonts w:ascii="Times New Roman" w:hAnsi="Times New Roman" w:cs="Times New Roman"/>
          <w:bCs/>
          <w:sz w:val="24"/>
          <w:szCs w:val="24"/>
          <w:lang w:val="id-ID"/>
        </w:rPr>
      </w:pPr>
      <w:r>
        <w:rPr>
          <w:rFonts w:ascii="Times New Roman" w:hAnsi="Times New Roman" w:cs="Times New Roman"/>
          <w:bCs/>
          <w:sz w:val="24"/>
          <w:szCs w:val="24"/>
        </w:rPr>
        <w:t>A. KESIMPULAN</w:t>
      </w:r>
    </w:p>
    <w:p w14:paraId="2B32F0A9" w14:textId="77777777" w:rsidR="00296950" w:rsidRDefault="00000000">
      <w:pPr>
        <w:pStyle w:val="ListParagraph"/>
        <w:spacing w:after="0" w:line="360" w:lineRule="auto"/>
        <w:jc w:val="both"/>
        <w:rPr>
          <w:rFonts w:ascii="Times New Roman" w:hAnsi="Times New Roman" w:cs="Times New Roman"/>
          <w:bCs/>
          <w:sz w:val="24"/>
          <w:szCs w:val="24"/>
          <w:lang w:val="id-ID"/>
        </w:rPr>
      </w:pPr>
      <w:r>
        <w:rPr>
          <w:rFonts w:ascii="Times New Roman" w:hAnsi="Times New Roman" w:cs="Times New Roman"/>
          <w:bCs/>
          <w:sz w:val="24"/>
          <w:szCs w:val="24"/>
        </w:rPr>
        <w:t>Perdarahan postpartum adalah perdrahan atau hilangnya darah 500 ce atau lebih yang terjadi setelah anak lahır. Perdarahan dapat terjadi sebelum, selama, atau sesudah lahirnya plasenta. Banyak faktor potensial yang dapat menyebabkan hemmorhage postpartum, faktor-faktor yang menyebabkan hemorrhage postpartum dalah atonia uteri, perlukaan jalan lahir, retensio plasenta, sisa plasenta, klainan pembekuan darah.</w:t>
      </w:r>
    </w:p>
    <w:p w14:paraId="5C474FAC" w14:textId="77777777" w:rsidR="00296950" w:rsidRDefault="00296950">
      <w:pPr>
        <w:pStyle w:val="ListParagraph"/>
        <w:spacing w:after="0" w:line="360" w:lineRule="auto"/>
        <w:jc w:val="both"/>
        <w:rPr>
          <w:rFonts w:ascii="Times New Roman" w:hAnsi="Times New Roman" w:cs="Times New Roman"/>
          <w:bCs/>
          <w:sz w:val="24"/>
          <w:szCs w:val="24"/>
          <w:lang w:val="id-ID"/>
        </w:rPr>
      </w:pPr>
    </w:p>
    <w:p w14:paraId="36C84FE1" w14:textId="77777777" w:rsidR="00296950" w:rsidRDefault="00000000">
      <w:pPr>
        <w:pStyle w:val="ListParagraph"/>
        <w:spacing w:after="0" w:line="360" w:lineRule="auto"/>
        <w:ind w:left="426"/>
        <w:jc w:val="both"/>
        <w:rPr>
          <w:rFonts w:ascii="Times New Roman" w:hAnsi="Times New Roman" w:cs="Times New Roman"/>
          <w:bCs/>
          <w:sz w:val="24"/>
          <w:szCs w:val="24"/>
          <w:lang w:val="id-ID"/>
        </w:rPr>
      </w:pPr>
      <w:r>
        <w:rPr>
          <w:rFonts w:ascii="Times New Roman" w:hAnsi="Times New Roman" w:cs="Times New Roman"/>
          <w:bCs/>
          <w:sz w:val="24"/>
          <w:szCs w:val="24"/>
        </w:rPr>
        <w:t>B. SARAN</w:t>
      </w:r>
    </w:p>
    <w:p w14:paraId="3DAD2EC6" w14:textId="77777777" w:rsidR="00296950" w:rsidRDefault="00000000">
      <w:pPr>
        <w:pStyle w:val="ListParagraph"/>
        <w:spacing w:after="0" w:line="360" w:lineRule="auto"/>
        <w:jc w:val="both"/>
        <w:rPr>
          <w:rFonts w:ascii="Times New Roman" w:hAnsi="Times New Roman" w:cs="Times New Roman"/>
          <w:bCs/>
          <w:sz w:val="24"/>
          <w:szCs w:val="24"/>
          <w:lang w:val="id-ID"/>
        </w:rPr>
      </w:pPr>
      <w:r>
        <w:rPr>
          <w:rFonts w:ascii="Times New Roman" w:hAnsi="Times New Roman" w:cs="Times New Roman"/>
          <w:bCs/>
          <w:sz w:val="24"/>
          <w:szCs w:val="24"/>
        </w:rPr>
        <w:t>Sebagai mahasiswa keperawatan kita harus mengetahui tentang pendarahan postpartum, hal ini ditunjukan apabila mahasiswa menemukan kasus postpartum di lingkungannya maka mahasiswa dapat melakukan tindakan awal dengan meminta klien kerumah sakit untuk diperiksa dokter sehingga proses penyembuhan menjadi cepat dan tidak terdapat komplikasi.</w:t>
      </w:r>
    </w:p>
    <w:p w14:paraId="7F259277" w14:textId="0B8A7412" w:rsidR="00296950" w:rsidRPr="00AB30F4" w:rsidRDefault="00AB30F4" w:rsidP="00AB30F4">
      <w:pPr>
        <w:rPr>
          <w:rFonts w:ascii="Times New Roman" w:hAnsi="Times New Roman" w:cs="Times New Roman"/>
          <w:bCs/>
          <w:sz w:val="24"/>
          <w:szCs w:val="24"/>
          <w:lang w:val="id-ID"/>
        </w:rPr>
      </w:pPr>
      <w:r>
        <w:rPr>
          <w:rFonts w:ascii="Times New Roman" w:hAnsi="Times New Roman" w:cs="Times New Roman"/>
          <w:bCs/>
          <w:sz w:val="24"/>
          <w:szCs w:val="24"/>
          <w:lang w:val="id-ID"/>
        </w:rPr>
        <w:br w:type="page"/>
      </w:r>
    </w:p>
    <w:p w14:paraId="6D915638" w14:textId="77777777" w:rsidR="00296950" w:rsidRDefault="00000000">
      <w:pPr>
        <w:pStyle w:val="ListParagraph"/>
        <w:spacing w:after="0" w:line="360" w:lineRule="auto"/>
        <w:ind w:hanging="720"/>
        <w:jc w:val="cente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DAFTAR PUSTAKA</w:t>
      </w:r>
    </w:p>
    <w:p w14:paraId="7BA59E59" w14:textId="77777777" w:rsidR="00296950" w:rsidRDefault="00296950">
      <w:pPr>
        <w:pStyle w:val="ListParagraph"/>
        <w:spacing w:after="0" w:line="240" w:lineRule="auto"/>
        <w:ind w:left="1440" w:hanging="1440"/>
        <w:jc w:val="both"/>
        <w:rPr>
          <w:rFonts w:ascii="Times New Roman" w:hAnsi="Times New Roman" w:cs="Times New Roman"/>
          <w:sz w:val="24"/>
          <w:szCs w:val="24"/>
        </w:rPr>
      </w:pPr>
    </w:p>
    <w:p w14:paraId="1BB8ADDA" w14:textId="77777777" w:rsidR="00296950" w:rsidRDefault="00296950">
      <w:pPr>
        <w:pStyle w:val="ListParagraph"/>
        <w:spacing w:after="0" w:line="240" w:lineRule="auto"/>
        <w:ind w:left="1440" w:hanging="1440"/>
        <w:jc w:val="both"/>
        <w:rPr>
          <w:rFonts w:ascii="Times New Roman" w:hAnsi="Times New Roman" w:cs="Times New Roman"/>
          <w:sz w:val="24"/>
          <w:szCs w:val="24"/>
          <w:lang w:val="id-ID"/>
        </w:rPr>
      </w:pPr>
    </w:p>
    <w:p w14:paraId="16F23EDE" w14:textId="77777777" w:rsidR="00296950" w:rsidRDefault="00000000">
      <w:pPr>
        <w:pStyle w:val="ListParagraph"/>
        <w:spacing w:after="0" w:line="240" w:lineRule="auto"/>
        <w:ind w:left="1440" w:hanging="1440"/>
        <w:jc w:val="both"/>
        <w:rPr>
          <w:rFonts w:ascii="Times New Roman" w:hAnsi="Times New Roman" w:cs="Times New Roman"/>
          <w:sz w:val="24"/>
          <w:szCs w:val="24"/>
          <w:lang w:val="id-ID"/>
        </w:rPr>
      </w:pPr>
      <w:r>
        <w:rPr>
          <w:rFonts w:ascii="Times New Roman" w:hAnsi="Times New Roman" w:cs="Times New Roman"/>
          <w:sz w:val="24"/>
          <w:szCs w:val="24"/>
        </w:rPr>
        <w:t>Mitayani. 2019. Asuhan Keperawatan Maternitus. Jakarta: Salemba Medika.</w:t>
      </w:r>
    </w:p>
    <w:p w14:paraId="666286BD" w14:textId="77777777" w:rsidR="00296950" w:rsidRDefault="00296950">
      <w:pPr>
        <w:pStyle w:val="ListParagraph"/>
        <w:spacing w:after="0" w:line="240" w:lineRule="auto"/>
        <w:ind w:left="1440" w:hanging="1440"/>
        <w:jc w:val="both"/>
        <w:rPr>
          <w:rFonts w:ascii="Times New Roman" w:hAnsi="Times New Roman" w:cs="Times New Roman"/>
          <w:sz w:val="24"/>
          <w:szCs w:val="24"/>
          <w:lang w:val="id-ID"/>
        </w:rPr>
      </w:pPr>
    </w:p>
    <w:p w14:paraId="6CD7F46C" w14:textId="77777777" w:rsidR="00296950" w:rsidRDefault="00000000">
      <w:pPr>
        <w:pStyle w:val="ListParagraph"/>
        <w:spacing w:after="0" w:line="240" w:lineRule="auto"/>
        <w:ind w:left="1440" w:hanging="1440"/>
        <w:jc w:val="both"/>
        <w:rPr>
          <w:rFonts w:ascii="Times New Roman" w:hAnsi="Times New Roman" w:cs="Times New Roman"/>
          <w:sz w:val="24"/>
          <w:szCs w:val="24"/>
          <w:lang w:val="id-ID"/>
        </w:rPr>
      </w:pPr>
      <w:r>
        <w:rPr>
          <w:rFonts w:ascii="Times New Roman" w:hAnsi="Times New Roman" w:cs="Times New Roman"/>
          <w:sz w:val="24"/>
          <w:szCs w:val="24"/>
        </w:rPr>
        <w:t>Bobak, Irene M. 2021. Perawatan Maternitas Dan Ginekologi. Bandung: Yayasan Ikatan Pendidikan Keperawatan Pajajaran (YIA-PKP).</w:t>
      </w:r>
    </w:p>
    <w:p w14:paraId="33C8C56D" w14:textId="77777777" w:rsidR="00296950" w:rsidRDefault="00296950">
      <w:pPr>
        <w:pStyle w:val="ListParagraph"/>
        <w:spacing w:after="0" w:line="240" w:lineRule="auto"/>
        <w:ind w:left="1440" w:hanging="1440"/>
        <w:jc w:val="both"/>
        <w:rPr>
          <w:rFonts w:ascii="Times New Roman" w:hAnsi="Times New Roman" w:cs="Times New Roman"/>
          <w:sz w:val="24"/>
          <w:szCs w:val="24"/>
          <w:lang w:val="id-ID"/>
        </w:rPr>
      </w:pPr>
    </w:p>
    <w:p w14:paraId="384AB98B" w14:textId="77777777" w:rsidR="00296950" w:rsidRDefault="00000000">
      <w:pPr>
        <w:pStyle w:val="ListParagraph"/>
        <w:spacing w:after="0" w:line="240" w:lineRule="auto"/>
        <w:ind w:left="1440" w:hanging="1440"/>
        <w:jc w:val="both"/>
        <w:rPr>
          <w:rFonts w:ascii="Times New Roman" w:hAnsi="Times New Roman" w:cs="Times New Roman"/>
          <w:sz w:val="24"/>
          <w:szCs w:val="24"/>
          <w:lang w:val="id-ID"/>
        </w:rPr>
      </w:pPr>
      <w:r>
        <w:rPr>
          <w:rFonts w:ascii="Times New Roman" w:hAnsi="Times New Roman" w:cs="Times New Roman"/>
          <w:sz w:val="24"/>
          <w:szCs w:val="24"/>
        </w:rPr>
        <w:t>Bobak. 2017. Buku Ajar Keperawatan Maternitas Edisi 4. Jakarta: EGC,</w:t>
      </w:r>
    </w:p>
    <w:p w14:paraId="25BCE642" w14:textId="77777777" w:rsidR="00296950" w:rsidRDefault="00296950">
      <w:pPr>
        <w:pStyle w:val="ListParagraph"/>
        <w:spacing w:after="0" w:line="240" w:lineRule="auto"/>
        <w:ind w:left="1440" w:hanging="1440"/>
        <w:jc w:val="both"/>
        <w:rPr>
          <w:rFonts w:ascii="Times New Roman" w:hAnsi="Times New Roman" w:cs="Times New Roman"/>
          <w:sz w:val="24"/>
          <w:szCs w:val="24"/>
          <w:lang w:val="id-ID"/>
        </w:rPr>
      </w:pPr>
    </w:p>
    <w:p w14:paraId="5ADA46DE" w14:textId="77777777" w:rsidR="00296950" w:rsidRDefault="00000000">
      <w:pPr>
        <w:pStyle w:val="ListParagraph"/>
        <w:spacing w:after="0" w:line="240" w:lineRule="auto"/>
        <w:ind w:left="1440" w:hanging="1440"/>
        <w:jc w:val="both"/>
        <w:rPr>
          <w:rFonts w:ascii="Times New Roman" w:hAnsi="Times New Roman" w:cs="Times New Roman"/>
          <w:sz w:val="24"/>
          <w:szCs w:val="24"/>
          <w:lang w:val="id-ID"/>
        </w:rPr>
      </w:pPr>
      <w:r>
        <w:rPr>
          <w:rFonts w:ascii="Times New Roman" w:hAnsi="Times New Roman" w:cs="Times New Roman"/>
          <w:sz w:val="24"/>
          <w:szCs w:val="24"/>
        </w:rPr>
        <w:t>Herdman, T. Heather. (2015). Diagnosis keperawatan Definisi &amp; Klasifikasi Edisi 10.</w:t>
      </w:r>
    </w:p>
    <w:p w14:paraId="02DDAB23" w14:textId="77777777" w:rsidR="00296950" w:rsidRDefault="00296950">
      <w:pPr>
        <w:pStyle w:val="ListParagraph"/>
        <w:spacing w:after="0" w:line="240" w:lineRule="auto"/>
        <w:ind w:left="1440" w:hanging="1440"/>
        <w:jc w:val="both"/>
        <w:rPr>
          <w:rFonts w:ascii="Times New Roman" w:hAnsi="Times New Roman" w:cs="Times New Roman"/>
          <w:sz w:val="24"/>
          <w:szCs w:val="24"/>
          <w:lang w:val="id-ID"/>
        </w:rPr>
      </w:pPr>
    </w:p>
    <w:p w14:paraId="0CFB1431" w14:textId="77777777" w:rsidR="00296950" w:rsidRDefault="00000000">
      <w:pPr>
        <w:pStyle w:val="ListParagraph"/>
        <w:spacing w:after="0" w:line="240" w:lineRule="auto"/>
        <w:ind w:left="1440" w:hanging="1440"/>
        <w:jc w:val="both"/>
        <w:rPr>
          <w:rFonts w:ascii="Times New Roman" w:hAnsi="Times New Roman" w:cs="Times New Roman"/>
          <w:sz w:val="24"/>
          <w:szCs w:val="24"/>
          <w:lang w:val="id-ID"/>
        </w:rPr>
      </w:pPr>
      <w:r>
        <w:rPr>
          <w:rFonts w:ascii="Times New Roman" w:hAnsi="Times New Roman" w:cs="Times New Roman"/>
          <w:sz w:val="24"/>
          <w:szCs w:val="24"/>
        </w:rPr>
        <w:t>Jakarta: EGC</w:t>
      </w:r>
    </w:p>
    <w:p w14:paraId="1742514E" w14:textId="77777777" w:rsidR="00296950" w:rsidRDefault="00296950">
      <w:pPr>
        <w:pStyle w:val="ListParagraph"/>
        <w:spacing w:after="0" w:line="240" w:lineRule="auto"/>
        <w:ind w:left="1440" w:hanging="1440"/>
        <w:jc w:val="both"/>
        <w:rPr>
          <w:rFonts w:ascii="Times New Roman" w:hAnsi="Times New Roman" w:cs="Times New Roman"/>
          <w:sz w:val="24"/>
          <w:szCs w:val="24"/>
          <w:lang w:val="id-ID"/>
        </w:rPr>
      </w:pPr>
    </w:p>
    <w:p w14:paraId="6635DBF7" w14:textId="77777777" w:rsidR="00296950" w:rsidRDefault="00000000">
      <w:pPr>
        <w:pStyle w:val="ListParagraph"/>
        <w:spacing w:after="0" w:line="240" w:lineRule="auto"/>
        <w:ind w:left="1440" w:hanging="1440"/>
        <w:jc w:val="both"/>
        <w:rPr>
          <w:rFonts w:ascii="Times New Roman" w:hAnsi="Times New Roman" w:cs="Times New Roman"/>
          <w:sz w:val="24"/>
          <w:szCs w:val="24"/>
          <w:lang w:val="id-ID"/>
        </w:rPr>
      </w:pPr>
      <w:r>
        <w:rPr>
          <w:rFonts w:ascii="Times New Roman" w:hAnsi="Times New Roman" w:cs="Times New Roman"/>
          <w:sz w:val="24"/>
          <w:szCs w:val="24"/>
        </w:rPr>
        <w:t>Bulechek, Gloria M. 2020. Nursing Interventions Classirication (NIC). Singapore: ELSEVIER.</w:t>
      </w:r>
    </w:p>
    <w:p w14:paraId="3B447DFE" w14:textId="77777777" w:rsidR="00296950" w:rsidRDefault="00296950">
      <w:pPr>
        <w:pStyle w:val="ListParagraph"/>
        <w:spacing w:after="0" w:line="240" w:lineRule="auto"/>
        <w:ind w:left="1440" w:hanging="1440"/>
        <w:jc w:val="both"/>
        <w:rPr>
          <w:rFonts w:ascii="Times New Roman" w:hAnsi="Times New Roman" w:cs="Times New Roman"/>
          <w:sz w:val="24"/>
          <w:szCs w:val="24"/>
          <w:lang w:val="id-ID"/>
        </w:rPr>
      </w:pPr>
    </w:p>
    <w:p w14:paraId="4DA2409B" w14:textId="77777777" w:rsidR="00296950" w:rsidRDefault="00000000">
      <w:pPr>
        <w:pStyle w:val="ListParagraph"/>
        <w:spacing w:after="0" w:line="240" w:lineRule="auto"/>
        <w:ind w:left="1440" w:hanging="1440"/>
        <w:jc w:val="both"/>
        <w:rPr>
          <w:rFonts w:ascii="Times New Roman" w:hAnsi="Times New Roman" w:cs="Times New Roman"/>
          <w:sz w:val="24"/>
          <w:szCs w:val="24"/>
          <w:lang w:val="id-ID"/>
        </w:rPr>
      </w:pPr>
      <w:r>
        <w:rPr>
          <w:rFonts w:ascii="Times New Roman" w:hAnsi="Times New Roman" w:cs="Times New Roman"/>
          <w:sz w:val="24"/>
          <w:szCs w:val="24"/>
        </w:rPr>
        <w:t>Moorhead, Sue. 2020. Nursing Outcomes Classifications (NOC). Singapore: ELSEVIER</w:t>
      </w:r>
    </w:p>
    <w:sectPr w:rsidR="00296950">
      <w:pgSz w:w="12240" w:h="15840"/>
      <w:pgMar w:top="1701"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DDD79F" w14:textId="77777777" w:rsidR="002C56FA" w:rsidRDefault="002C56FA">
      <w:pPr>
        <w:spacing w:after="0" w:line="240" w:lineRule="auto"/>
      </w:pPr>
      <w:r>
        <w:separator/>
      </w:r>
    </w:p>
  </w:endnote>
  <w:endnote w:type="continuationSeparator" w:id="0">
    <w:p w14:paraId="508FECDB" w14:textId="77777777" w:rsidR="002C56FA" w:rsidRDefault="002C5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0696716"/>
      <w:docPartObj>
        <w:docPartGallery w:val="Page Numbers (Bottom of Page)"/>
        <w:docPartUnique/>
      </w:docPartObj>
    </w:sdtPr>
    <w:sdtEndPr>
      <w:rPr>
        <w:noProof/>
      </w:rPr>
    </w:sdtEndPr>
    <w:sdtContent>
      <w:p w14:paraId="01145F90" w14:textId="6215CB2D" w:rsidR="00AB30F4" w:rsidRDefault="00AB30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E80BAB" w14:textId="77777777" w:rsidR="00AB30F4" w:rsidRDefault="00AB30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6405364"/>
      <w:docPartObj>
        <w:docPartGallery w:val="Page Numbers (Bottom of Page)"/>
        <w:docPartUnique/>
      </w:docPartObj>
    </w:sdtPr>
    <w:sdtEndPr>
      <w:rPr>
        <w:noProof/>
      </w:rPr>
    </w:sdtEndPr>
    <w:sdtContent>
      <w:p w14:paraId="0BF0E6C1" w14:textId="09A5B2B8" w:rsidR="00296950" w:rsidRDefault="00AB30F4" w:rsidP="00AB30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5ED767" w14:textId="77777777" w:rsidR="002C56FA" w:rsidRDefault="002C56FA">
      <w:pPr>
        <w:spacing w:after="0" w:line="240" w:lineRule="auto"/>
      </w:pPr>
      <w:r>
        <w:separator/>
      </w:r>
    </w:p>
  </w:footnote>
  <w:footnote w:type="continuationSeparator" w:id="0">
    <w:p w14:paraId="21019EC0" w14:textId="77777777" w:rsidR="002C56FA" w:rsidRDefault="002C56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63FF6" w14:textId="77777777" w:rsidR="00296950" w:rsidRDefault="00296950">
    <w:pP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1801B" w14:textId="77777777" w:rsidR="00296950" w:rsidRDefault="00296950">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multiLevelType w:val="hybridMultilevel"/>
    <w:tmpl w:val="A46C6500"/>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0000001"/>
    <w:multiLevelType w:val="hybridMultilevel"/>
    <w:tmpl w:val="7696F4CE"/>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 w15:restartNumberingAfterBreak="0">
    <w:nsid w:val="00000002"/>
    <w:multiLevelType w:val="hybridMultilevel"/>
    <w:tmpl w:val="122CA1F0"/>
    <w:lvl w:ilvl="0" w:tplc="38090011">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3" w15:restartNumberingAfterBreak="0">
    <w:nsid w:val="00000003"/>
    <w:multiLevelType w:val="multilevel"/>
    <w:tmpl w:val="43F0DC4E"/>
    <w:lvl w:ilvl="0">
      <w:start w:val="2"/>
      <w:numFmt w:val="decimal"/>
      <w:lvlText w:val="%1"/>
      <w:lvlJc w:val="left"/>
      <w:pPr>
        <w:ind w:left="360" w:hanging="360"/>
      </w:pPr>
      <w:rPr>
        <w:rFonts w:hint="default"/>
      </w:rPr>
    </w:lvl>
    <w:lvl w:ilvl="1">
      <w:start w:val="2"/>
      <w:numFmt w:val="decimal"/>
      <w:lvlText w:val="%1.%2"/>
      <w:lvlJc w:val="left"/>
      <w:pPr>
        <w:ind w:left="1004" w:hanging="36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2652" w:hanging="72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300" w:hanging="108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5948" w:hanging="1440"/>
      </w:pPr>
      <w:rPr>
        <w:rFonts w:hint="default"/>
      </w:rPr>
    </w:lvl>
    <w:lvl w:ilvl="8">
      <w:start w:val="1"/>
      <w:numFmt w:val="decimal"/>
      <w:lvlText w:val="%1.%2.%3.%4.%5.%6.%7.%8.%9"/>
      <w:lvlJc w:val="left"/>
      <w:pPr>
        <w:ind w:left="6952" w:hanging="1800"/>
      </w:pPr>
      <w:rPr>
        <w:rFonts w:hint="default"/>
      </w:rPr>
    </w:lvl>
  </w:abstractNum>
  <w:abstractNum w:abstractNumId="4" w15:restartNumberingAfterBreak="0">
    <w:nsid w:val="00000004"/>
    <w:multiLevelType w:val="hybridMultilevel"/>
    <w:tmpl w:val="48F44EB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0000005"/>
    <w:multiLevelType w:val="multilevel"/>
    <w:tmpl w:val="6B94755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00000006"/>
    <w:multiLevelType w:val="hybridMultilevel"/>
    <w:tmpl w:val="84DC648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00000007"/>
    <w:multiLevelType w:val="multilevel"/>
    <w:tmpl w:val="1D9C689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00000008"/>
    <w:multiLevelType w:val="hybridMultilevel"/>
    <w:tmpl w:val="1A44FE64"/>
    <w:lvl w:ilvl="0" w:tplc="578AE292">
      <w:start w:val="1"/>
      <w:numFmt w:val="lowerLetter"/>
      <w:lvlText w:val="%1."/>
      <w:lvlJc w:val="left"/>
      <w:pPr>
        <w:ind w:left="644" w:hanging="360"/>
      </w:pPr>
      <w:rPr>
        <w:rFonts w:hint="default"/>
      </w:rPr>
    </w:lvl>
    <w:lvl w:ilvl="1" w:tplc="B5E485E4">
      <w:start w:val="1"/>
      <w:numFmt w:val="decimal"/>
      <w:lvlText w:val="%2."/>
      <w:lvlJc w:val="left"/>
      <w:pPr>
        <w:ind w:left="1364" w:hanging="360"/>
      </w:pPr>
      <w:rPr>
        <w:rFonts w:hint="default"/>
      </w:rPr>
    </w:lvl>
    <w:lvl w:ilvl="2" w:tplc="E0ACCFFC">
      <w:start w:val="1"/>
      <w:numFmt w:val="upperRoman"/>
      <w:lvlText w:val="%3."/>
      <w:lvlJc w:val="left"/>
      <w:pPr>
        <w:ind w:left="2624" w:hanging="720"/>
      </w:pPr>
      <w:rPr>
        <w:rFonts w:hint="default"/>
      </w:r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9" w15:restartNumberingAfterBreak="0">
    <w:nsid w:val="00000009"/>
    <w:multiLevelType w:val="multilevel"/>
    <w:tmpl w:val="57D272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000000A"/>
    <w:multiLevelType w:val="hybridMultilevel"/>
    <w:tmpl w:val="239C649C"/>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11" w15:restartNumberingAfterBreak="0">
    <w:nsid w:val="0000000B"/>
    <w:multiLevelType w:val="hybridMultilevel"/>
    <w:tmpl w:val="D396A392"/>
    <w:lvl w:ilvl="0" w:tplc="3809000F">
      <w:start w:val="1"/>
      <w:numFmt w:val="decimal"/>
      <w:lvlText w:val="%1."/>
      <w:lvlJc w:val="left"/>
      <w:pPr>
        <w:ind w:left="720" w:hanging="360"/>
      </w:pPr>
      <w:rPr>
        <w:rFonts w:hint="default"/>
      </w:rPr>
    </w:lvl>
    <w:lvl w:ilvl="1" w:tplc="2F7288EA">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0000000C"/>
    <w:multiLevelType w:val="multilevel"/>
    <w:tmpl w:val="357C33A8"/>
    <w:lvl w:ilvl="0">
      <w:start w:val="2"/>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3" w15:restartNumberingAfterBreak="0">
    <w:nsid w:val="0000000D"/>
    <w:multiLevelType w:val="hybridMultilevel"/>
    <w:tmpl w:val="EAE4EF80"/>
    <w:lvl w:ilvl="0" w:tplc="F3E8A60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4" w15:restartNumberingAfterBreak="0">
    <w:nsid w:val="0000000E"/>
    <w:multiLevelType w:val="hybridMultilevel"/>
    <w:tmpl w:val="D91C99C4"/>
    <w:lvl w:ilvl="0" w:tplc="38090019">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5" w15:restartNumberingAfterBreak="0">
    <w:nsid w:val="0000000F"/>
    <w:multiLevelType w:val="multilevel"/>
    <w:tmpl w:val="2384ECF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00000010"/>
    <w:multiLevelType w:val="hybridMultilevel"/>
    <w:tmpl w:val="E696BED8"/>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00000011"/>
    <w:multiLevelType w:val="hybridMultilevel"/>
    <w:tmpl w:val="2A822300"/>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8" w15:restartNumberingAfterBreak="0">
    <w:nsid w:val="00000012"/>
    <w:multiLevelType w:val="hybridMultilevel"/>
    <w:tmpl w:val="5B06811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00000013"/>
    <w:multiLevelType w:val="hybridMultilevel"/>
    <w:tmpl w:val="40927C18"/>
    <w:lvl w:ilvl="0" w:tplc="729EADF6">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0" w15:restartNumberingAfterBreak="0">
    <w:nsid w:val="00000014"/>
    <w:multiLevelType w:val="hybridMultilevel"/>
    <w:tmpl w:val="88B4E60A"/>
    <w:lvl w:ilvl="0" w:tplc="0D9EC77C">
      <w:start w:val="1"/>
      <w:numFmt w:val="lowerLetter"/>
      <w:lvlText w:val="%1."/>
      <w:lvlJc w:val="left"/>
      <w:pPr>
        <w:ind w:left="644" w:hanging="360"/>
      </w:pPr>
      <w:rPr>
        <w:rFonts w:hint="default"/>
      </w:rPr>
    </w:lvl>
    <w:lvl w:ilvl="1" w:tplc="BEAC5DE8">
      <w:start w:val="1"/>
      <w:numFmt w:val="decimal"/>
      <w:lvlText w:val="%2."/>
      <w:lvlJc w:val="left"/>
      <w:pPr>
        <w:ind w:left="1364" w:hanging="360"/>
      </w:pPr>
      <w:rPr>
        <w:rFonts w:hint="default"/>
      </w:r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1" w15:restartNumberingAfterBreak="0">
    <w:nsid w:val="00000015"/>
    <w:multiLevelType w:val="hybridMultilevel"/>
    <w:tmpl w:val="F4503314"/>
    <w:lvl w:ilvl="0" w:tplc="1CE6F27E">
      <w:start w:val="1"/>
      <w:numFmt w:val="decimal"/>
      <w:lvlText w:val="%1."/>
      <w:lvlJc w:val="left"/>
      <w:pPr>
        <w:ind w:left="420" w:hanging="360"/>
      </w:pPr>
      <w:rPr>
        <w:rFonts w:hint="default"/>
      </w:rPr>
    </w:lvl>
    <w:lvl w:ilvl="1" w:tplc="5DE0EEC2" w:tentative="1">
      <w:start w:val="1"/>
      <w:numFmt w:val="lowerLetter"/>
      <w:lvlText w:val="%2."/>
      <w:lvlJc w:val="left"/>
      <w:pPr>
        <w:ind w:left="1140" w:hanging="360"/>
      </w:pPr>
    </w:lvl>
    <w:lvl w:ilvl="2" w:tplc="51F82BFE" w:tentative="1">
      <w:start w:val="1"/>
      <w:numFmt w:val="lowerRoman"/>
      <w:lvlText w:val="%3."/>
      <w:lvlJc w:val="right"/>
      <w:pPr>
        <w:ind w:left="1860" w:hanging="180"/>
      </w:pPr>
    </w:lvl>
    <w:lvl w:ilvl="3" w:tplc="1D3493F2" w:tentative="1">
      <w:start w:val="1"/>
      <w:numFmt w:val="decimal"/>
      <w:lvlText w:val="%4."/>
      <w:lvlJc w:val="left"/>
      <w:pPr>
        <w:ind w:left="2580" w:hanging="360"/>
      </w:pPr>
    </w:lvl>
    <w:lvl w:ilvl="4" w:tplc="31ACF9F0" w:tentative="1">
      <w:start w:val="1"/>
      <w:numFmt w:val="lowerLetter"/>
      <w:lvlText w:val="%5."/>
      <w:lvlJc w:val="left"/>
      <w:pPr>
        <w:ind w:left="3300" w:hanging="360"/>
      </w:pPr>
    </w:lvl>
    <w:lvl w:ilvl="5" w:tplc="26947AE4" w:tentative="1">
      <w:start w:val="1"/>
      <w:numFmt w:val="lowerRoman"/>
      <w:lvlText w:val="%6."/>
      <w:lvlJc w:val="right"/>
      <w:pPr>
        <w:ind w:left="4020" w:hanging="180"/>
      </w:pPr>
    </w:lvl>
    <w:lvl w:ilvl="6" w:tplc="F19A3CAC" w:tentative="1">
      <w:start w:val="1"/>
      <w:numFmt w:val="decimal"/>
      <w:lvlText w:val="%7."/>
      <w:lvlJc w:val="left"/>
      <w:pPr>
        <w:ind w:left="4740" w:hanging="360"/>
      </w:pPr>
    </w:lvl>
    <w:lvl w:ilvl="7" w:tplc="16A0703C" w:tentative="1">
      <w:start w:val="1"/>
      <w:numFmt w:val="lowerLetter"/>
      <w:lvlText w:val="%8."/>
      <w:lvlJc w:val="left"/>
      <w:pPr>
        <w:ind w:left="5460" w:hanging="360"/>
      </w:pPr>
    </w:lvl>
    <w:lvl w:ilvl="8" w:tplc="501E1AD8" w:tentative="1">
      <w:start w:val="1"/>
      <w:numFmt w:val="lowerRoman"/>
      <w:lvlText w:val="%9."/>
      <w:lvlJc w:val="right"/>
      <w:pPr>
        <w:ind w:left="6180" w:hanging="180"/>
      </w:pPr>
    </w:lvl>
  </w:abstractNum>
  <w:abstractNum w:abstractNumId="22" w15:restartNumberingAfterBreak="0">
    <w:nsid w:val="00000016"/>
    <w:multiLevelType w:val="hybridMultilevel"/>
    <w:tmpl w:val="7ECE3FD6"/>
    <w:lvl w:ilvl="0" w:tplc="0D9EC77C">
      <w:start w:val="1"/>
      <w:numFmt w:val="lowerLetter"/>
      <w:lvlText w:val="%1."/>
      <w:lvlJc w:val="left"/>
      <w:pPr>
        <w:ind w:left="420" w:hanging="360"/>
      </w:pPr>
      <w:rPr>
        <w:rFonts w:hint="default"/>
      </w:rPr>
    </w:lvl>
    <w:lvl w:ilvl="1" w:tplc="DD187606" w:tentative="1">
      <w:start w:val="1"/>
      <w:numFmt w:val="lowerLetter"/>
      <w:lvlText w:val="%2."/>
      <w:lvlJc w:val="left"/>
      <w:pPr>
        <w:ind w:left="1140" w:hanging="360"/>
      </w:pPr>
    </w:lvl>
    <w:lvl w:ilvl="2" w:tplc="434C3738" w:tentative="1">
      <w:start w:val="1"/>
      <w:numFmt w:val="lowerRoman"/>
      <w:lvlText w:val="%3."/>
      <w:lvlJc w:val="right"/>
      <w:pPr>
        <w:ind w:left="1860" w:hanging="180"/>
      </w:pPr>
    </w:lvl>
    <w:lvl w:ilvl="3" w:tplc="B22CC38E" w:tentative="1">
      <w:start w:val="1"/>
      <w:numFmt w:val="decimal"/>
      <w:lvlText w:val="%4."/>
      <w:lvlJc w:val="left"/>
      <w:pPr>
        <w:ind w:left="2580" w:hanging="360"/>
      </w:pPr>
    </w:lvl>
    <w:lvl w:ilvl="4" w:tplc="D59682A0" w:tentative="1">
      <w:start w:val="1"/>
      <w:numFmt w:val="lowerLetter"/>
      <w:lvlText w:val="%5."/>
      <w:lvlJc w:val="left"/>
      <w:pPr>
        <w:ind w:left="3300" w:hanging="360"/>
      </w:pPr>
    </w:lvl>
    <w:lvl w:ilvl="5" w:tplc="AD3A0F44" w:tentative="1">
      <w:start w:val="1"/>
      <w:numFmt w:val="lowerRoman"/>
      <w:lvlText w:val="%6."/>
      <w:lvlJc w:val="right"/>
      <w:pPr>
        <w:ind w:left="4020" w:hanging="180"/>
      </w:pPr>
    </w:lvl>
    <w:lvl w:ilvl="6" w:tplc="E8F81524" w:tentative="1">
      <w:start w:val="1"/>
      <w:numFmt w:val="decimal"/>
      <w:lvlText w:val="%7."/>
      <w:lvlJc w:val="left"/>
      <w:pPr>
        <w:ind w:left="4740" w:hanging="360"/>
      </w:pPr>
    </w:lvl>
    <w:lvl w:ilvl="7" w:tplc="4FC0FEDA" w:tentative="1">
      <w:start w:val="1"/>
      <w:numFmt w:val="lowerLetter"/>
      <w:lvlText w:val="%8."/>
      <w:lvlJc w:val="left"/>
      <w:pPr>
        <w:ind w:left="5460" w:hanging="360"/>
      </w:pPr>
    </w:lvl>
    <w:lvl w:ilvl="8" w:tplc="82F698EE" w:tentative="1">
      <w:start w:val="1"/>
      <w:numFmt w:val="lowerRoman"/>
      <w:lvlText w:val="%9."/>
      <w:lvlJc w:val="right"/>
      <w:pPr>
        <w:ind w:left="6180" w:hanging="180"/>
      </w:pPr>
    </w:lvl>
  </w:abstractNum>
  <w:abstractNum w:abstractNumId="23" w15:restartNumberingAfterBreak="0">
    <w:nsid w:val="00000017"/>
    <w:multiLevelType w:val="hybridMultilevel"/>
    <w:tmpl w:val="60E6DCDC"/>
    <w:lvl w:ilvl="0" w:tplc="154E9F78">
      <w:start w:val="1"/>
      <w:numFmt w:val="decimal"/>
      <w:lvlText w:val="%1."/>
      <w:lvlJc w:val="left"/>
      <w:pPr>
        <w:ind w:left="420" w:hanging="360"/>
      </w:pPr>
      <w:rPr>
        <w:rFonts w:hint="default"/>
      </w:rPr>
    </w:lvl>
    <w:lvl w:ilvl="1" w:tplc="5FDE2FB4">
      <w:start w:val="1"/>
      <w:numFmt w:val="decimal"/>
      <w:lvlText w:val="%2."/>
      <w:lvlJc w:val="left"/>
      <w:pPr>
        <w:ind w:left="1140" w:hanging="360"/>
      </w:pPr>
      <w:rPr>
        <w:rFonts w:hint="default"/>
      </w:rPr>
    </w:lvl>
    <w:lvl w:ilvl="2" w:tplc="3809001B" w:tentative="1">
      <w:start w:val="1"/>
      <w:numFmt w:val="lowerRoman"/>
      <w:lvlText w:val="%3."/>
      <w:lvlJc w:val="right"/>
      <w:pPr>
        <w:ind w:left="1860" w:hanging="180"/>
      </w:pPr>
    </w:lvl>
    <w:lvl w:ilvl="3" w:tplc="3809000F" w:tentative="1">
      <w:start w:val="1"/>
      <w:numFmt w:val="decimal"/>
      <w:lvlText w:val="%4."/>
      <w:lvlJc w:val="left"/>
      <w:pPr>
        <w:ind w:left="2580" w:hanging="360"/>
      </w:pPr>
    </w:lvl>
    <w:lvl w:ilvl="4" w:tplc="38090019" w:tentative="1">
      <w:start w:val="1"/>
      <w:numFmt w:val="lowerLetter"/>
      <w:lvlText w:val="%5."/>
      <w:lvlJc w:val="left"/>
      <w:pPr>
        <w:ind w:left="3300" w:hanging="360"/>
      </w:pPr>
    </w:lvl>
    <w:lvl w:ilvl="5" w:tplc="3809001B" w:tentative="1">
      <w:start w:val="1"/>
      <w:numFmt w:val="lowerRoman"/>
      <w:lvlText w:val="%6."/>
      <w:lvlJc w:val="right"/>
      <w:pPr>
        <w:ind w:left="4020" w:hanging="180"/>
      </w:pPr>
    </w:lvl>
    <w:lvl w:ilvl="6" w:tplc="3809000F" w:tentative="1">
      <w:start w:val="1"/>
      <w:numFmt w:val="decimal"/>
      <w:lvlText w:val="%7."/>
      <w:lvlJc w:val="left"/>
      <w:pPr>
        <w:ind w:left="4740" w:hanging="360"/>
      </w:pPr>
    </w:lvl>
    <w:lvl w:ilvl="7" w:tplc="38090019" w:tentative="1">
      <w:start w:val="1"/>
      <w:numFmt w:val="lowerLetter"/>
      <w:lvlText w:val="%8."/>
      <w:lvlJc w:val="left"/>
      <w:pPr>
        <w:ind w:left="5460" w:hanging="360"/>
      </w:pPr>
    </w:lvl>
    <w:lvl w:ilvl="8" w:tplc="3809001B" w:tentative="1">
      <w:start w:val="1"/>
      <w:numFmt w:val="lowerRoman"/>
      <w:lvlText w:val="%9."/>
      <w:lvlJc w:val="right"/>
      <w:pPr>
        <w:ind w:left="6180" w:hanging="180"/>
      </w:pPr>
    </w:lvl>
  </w:abstractNum>
  <w:abstractNum w:abstractNumId="24" w15:restartNumberingAfterBreak="0">
    <w:nsid w:val="00000018"/>
    <w:multiLevelType w:val="hybridMultilevel"/>
    <w:tmpl w:val="45809E4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00000019"/>
    <w:multiLevelType w:val="hybridMultilevel"/>
    <w:tmpl w:val="5CF0B9BC"/>
    <w:lvl w:ilvl="0" w:tplc="38090019">
      <w:start w:val="1"/>
      <w:numFmt w:val="lowerLetter"/>
      <w:lvlText w:val="%1."/>
      <w:lvlJc w:val="left"/>
      <w:pPr>
        <w:ind w:left="1364" w:hanging="360"/>
      </w:pPr>
    </w:lvl>
    <w:lvl w:ilvl="1" w:tplc="38090019" w:tentative="1">
      <w:start w:val="1"/>
      <w:numFmt w:val="lowerLetter"/>
      <w:lvlText w:val="%2."/>
      <w:lvlJc w:val="left"/>
      <w:pPr>
        <w:ind w:left="2084" w:hanging="360"/>
      </w:pPr>
    </w:lvl>
    <w:lvl w:ilvl="2" w:tplc="3809001B" w:tentative="1">
      <w:start w:val="1"/>
      <w:numFmt w:val="lowerRoman"/>
      <w:lvlText w:val="%3."/>
      <w:lvlJc w:val="right"/>
      <w:pPr>
        <w:ind w:left="2804" w:hanging="180"/>
      </w:pPr>
    </w:lvl>
    <w:lvl w:ilvl="3" w:tplc="3809000F" w:tentative="1">
      <w:start w:val="1"/>
      <w:numFmt w:val="decimal"/>
      <w:lvlText w:val="%4."/>
      <w:lvlJc w:val="left"/>
      <w:pPr>
        <w:ind w:left="3524" w:hanging="360"/>
      </w:pPr>
    </w:lvl>
    <w:lvl w:ilvl="4" w:tplc="38090019" w:tentative="1">
      <w:start w:val="1"/>
      <w:numFmt w:val="lowerLetter"/>
      <w:lvlText w:val="%5."/>
      <w:lvlJc w:val="left"/>
      <w:pPr>
        <w:ind w:left="4244" w:hanging="360"/>
      </w:pPr>
    </w:lvl>
    <w:lvl w:ilvl="5" w:tplc="3809001B" w:tentative="1">
      <w:start w:val="1"/>
      <w:numFmt w:val="lowerRoman"/>
      <w:lvlText w:val="%6."/>
      <w:lvlJc w:val="right"/>
      <w:pPr>
        <w:ind w:left="4964" w:hanging="180"/>
      </w:pPr>
    </w:lvl>
    <w:lvl w:ilvl="6" w:tplc="3809000F" w:tentative="1">
      <w:start w:val="1"/>
      <w:numFmt w:val="decimal"/>
      <w:lvlText w:val="%7."/>
      <w:lvlJc w:val="left"/>
      <w:pPr>
        <w:ind w:left="5684" w:hanging="360"/>
      </w:pPr>
    </w:lvl>
    <w:lvl w:ilvl="7" w:tplc="38090019" w:tentative="1">
      <w:start w:val="1"/>
      <w:numFmt w:val="lowerLetter"/>
      <w:lvlText w:val="%8."/>
      <w:lvlJc w:val="left"/>
      <w:pPr>
        <w:ind w:left="6404" w:hanging="360"/>
      </w:pPr>
    </w:lvl>
    <w:lvl w:ilvl="8" w:tplc="3809001B" w:tentative="1">
      <w:start w:val="1"/>
      <w:numFmt w:val="lowerRoman"/>
      <w:lvlText w:val="%9."/>
      <w:lvlJc w:val="right"/>
      <w:pPr>
        <w:ind w:left="7124" w:hanging="180"/>
      </w:pPr>
    </w:lvl>
  </w:abstractNum>
  <w:abstractNum w:abstractNumId="26" w15:restartNumberingAfterBreak="0">
    <w:nsid w:val="0000001A"/>
    <w:multiLevelType w:val="hybridMultilevel"/>
    <w:tmpl w:val="0EF41F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0000001B"/>
    <w:multiLevelType w:val="hybridMultilevel"/>
    <w:tmpl w:val="D21030CE"/>
    <w:lvl w:ilvl="0" w:tplc="D08AD0F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0000001C"/>
    <w:multiLevelType w:val="hybridMultilevel"/>
    <w:tmpl w:val="410AAA10"/>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AEA438EC">
      <w:start w:val="1"/>
      <w:numFmt w:val="decimal"/>
      <w:lvlText w:val="%3."/>
      <w:lvlJc w:val="left"/>
      <w:pPr>
        <w:ind w:left="2340" w:hanging="36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0000001D"/>
    <w:multiLevelType w:val="hybridMultilevel"/>
    <w:tmpl w:val="3E849F6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0000001E"/>
    <w:multiLevelType w:val="hybridMultilevel"/>
    <w:tmpl w:val="922C3F90"/>
    <w:lvl w:ilvl="0" w:tplc="7A64D11A">
      <w:start w:val="1"/>
      <w:numFmt w:val="lowerLetter"/>
      <w:lvlText w:val="%1."/>
      <w:lvlJc w:val="left"/>
      <w:pPr>
        <w:ind w:left="780" w:hanging="360"/>
      </w:pPr>
      <w:rPr>
        <w:rFonts w:hint="default"/>
      </w:r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31" w15:restartNumberingAfterBreak="0">
    <w:nsid w:val="0000001F"/>
    <w:multiLevelType w:val="hybridMultilevel"/>
    <w:tmpl w:val="340CF7D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00000020"/>
    <w:multiLevelType w:val="hybridMultilevel"/>
    <w:tmpl w:val="CCCE9594"/>
    <w:lvl w:ilvl="0" w:tplc="3809000F">
      <w:start w:val="1"/>
      <w:numFmt w:val="decimal"/>
      <w:lvlText w:val="%1."/>
      <w:lvlJc w:val="left"/>
      <w:pPr>
        <w:ind w:left="578" w:hanging="360"/>
      </w:pPr>
    </w:lvl>
    <w:lvl w:ilvl="1" w:tplc="38090019" w:tentative="1">
      <w:start w:val="1"/>
      <w:numFmt w:val="lowerLetter"/>
      <w:lvlText w:val="%2."/>
      <w:lvlJc w:val="left"/>
      <w:pPr>
        <w:ind w:left="1298" w:hanging="360"/>
      </w:pPr>
    </w:lvl>
    <w:lvl w:ilvl="2" w:tplc="3809001B" w:tentative="1">
      <w:start w:val="1"/>
      <w:numFmt w:val="lowerRoman"/>
      <w:lvlText w:val="%3."/>
      <w:lvlJc w:val="right"/>
      <w:pPr>
        <w:ind w:left="2018" w:hanging="180"/>
      </w:pPr>
    </w:lvl>
    <w:lvl w:ilvl="3" w:tplc="3809000F" w:tentative="1">
      <w:start w:val="1"/>
      <w:numFmt w:val="decimal"/>
      <w:lvlText w:val="%4."/>
      <w:lvlJc w:val="left"/>
      <w:pPr>
        <w:ind w:left="2738" w:hanging="360"/>
      </w:pPr>
    </w:lvl>
    <w:lvl w:ilvl="4" w:tplc="38090019" w:tentative="1">
      <w:start w:val="1"/>
      <w:numFmt w:val="lowerLetter"/>
      <w:lvlText w:val="%5."/>
      <w:lvlJc w:val="left"/>
      <w:pPr>
        <w:ind w:left="3458" w:hanging="360"/>
      </w:pPr>
    </w:lvl>
    <w:lvl w:ilvl="5" w:tplc="3809001B" w:tentative="1">
      <w:start w:val="1"/>
      <w:numFmt w:val="lowerRoman"/>
      <w:lvlText w:val="%6."/>
      <w:lvlJc w:val="right"/>
      <w:pPr>
        <w:ind w:left="4178" w:hanging="180"/>
      </w:pPr>
    </w:lvl>
    <w:lvl w:ilvl="6" w:tplc="3809000F" w:tentative="1">
      <w:start w:val="1"/>
      <w:numFmt w:val="decimal"/>
      <w:lvlText w:val="%7."/>
      <w:lvlJc w:val="left"/>
      <w:pPr>
        <w:ind w:left="4898" w:hanging="360"/>
      </w:pPr>
    </w:lvl>
    <w:lvl w:ilvl="7" w:tplc="38090019" w:tentative="1">
      <w:start w:val="1"/>
      <w:numFmt w:val="lowerLetter"/>
      <w:lvlText w:val="%8."/>
      <w:lvlJc w:val="left"/>
      <w:pPr>
        <w:ind w:left="5618" w:hanging="360"/>
      </w:pPr>
    </w:lvl>
    <w:lvl w:ilvl="8" w:tplc="3809001B" w:tentative="1">
      <w:start w:val="1"/>
      <w:numFmt w:val="lowerRoman"/>
      <w:lvlText w:val="%9."/>
      <w:lvlJc w:val="right"/>
      <w:pPr>
        <w:ind w:left="6338" w:hanging="180"/>
      </w:pPr>
    </w:lvl>
  </w:abstractNum>
  <w:abstractNum w:abstractNumId="33" w15:restartNumberingAfterBreak="0">
    <w:nsid w:val="00000021"/>
    <w:multiLevelType w:val="hybridMultilevel"/>
    <w:tmpl w:val="8960B87E"/>
    <w:lvl w:ilvl="0" w:tplc="0D9EC77C">
      <w:start w:val="1"/>
      <w:numFmt w:val="lowerLetter"/>
      <w:lvlText w:val="%1."/>
      <w:lvlJc w:val="left"/>
      <w:pPr>
        <w:ind w:left="1495"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34" w15:restartNumberingAfterBreak="0">
    <w:nsid w:val="00000022"/>
    <w:multiLevelType w:val="hybridMultilevel"/>
    <w:tmpl w:val="1C72ADB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00000023"/>
    <w:multiLevelType w:val="hybridMultilevel"/>
    <w:tmpl w:val="00000000"/>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36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36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360"/>
      </w:pPr>
    </w:lvl>
  </w:abstractNum>
  <w:abstractNum w:abstractNumId="36" w15:restartNumberingAfterBreak="0">
    <w:nsid w:val="00000024"/>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37" w15:restartNumberingAfterBreak="0">
    <w:nsid w:val="00000025"/>
    <w:multiLevelType w:val="hybridMultilevel"/>
    <w:tmpl w:val="00000000"/>
    <w:lvl w:ilvl="0" w:tplc="04090015">
      <w:start w:val="1"/>
      <w:numFmt w:val="upperLetter"/>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36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36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360"/>
      </w:pPr>
    </w:lvl>
  </w:abstractNum>
  <w:abstractNum w:abstractNumId="38" w15:restartNumberingAfterBreak="0">
    <w:nsid w:val="00000026"/>
    <w:multiLevelType w:val="hybridMultilevel"/>
    <w:tmpl w:val="00000000"/>
    <w:lvl w:ilvl="0" w:tplc="04090015">
      <w:start w:val="1"/>
      <w:numFmt w:val="upperLetter"/>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36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36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360"/>
      </w:pPr>
    </w:lvl>
  </w:abstractNum>
  <w:abstractNum w:abstractNumId="39" w15:restartNumberingAfterBreak="0">
    <w:nsid w:val="00000027"/>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40" w15:restartNumberingAfterBreak="0">
    <w:nsid w:val="00000028"/>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41" w15:restartNumberingAfterBreak="0">
    <w:nsid w:val="00000029"/>
    <w:multiLevelType w:val="hybridMultilevel"/>
    <w:tmpl w:val="F37EAF58"/>
    <w:lvl w:ilvl="0" w:tplc="515828F0">
      <w:start w:val="2"/>
      <w:numFmt w:val="decimal"/>
      <w:lvlText w:val="%1."/>
      <w:lvlJc w:val="left"/>
      <w:pPr>
        <w:ind w:left="2700" w:hanging="360"/>
      </w:pPr>
      <w:rPr>
        <w:rFonts w:hint="default"/>
      </w:rPr>
    </w:lvl>
    <w:lvl w:ilvl="1" w:tplc="38090019">
      <w:start w:val="1"/>
      <w:numFmt w:val="lowerLetter"/>
      <w:lvlText w:val="%2."/>
      <w:lvlJc w:val="left"/>
      <w:pPr>
        <w:ind w:left="3420" w:hanging="360"/>
      </w:pPr>
    </w:lvl>
    <w:lvl w:ilvl="2" w:tplc="3809001B" w:tentative="1">
      <w:start w:val="1"/>
      <w:numFmt w:val="lowerRoman"/>
      <w:lvlText w:val="%3."/>
      <w:lvlJc w:val="right"/>
      <w:pPr>
        <w:ind w:left="4140" w:hanging="180"/>
      </w:pPr>
    </w:lvl>
    <w:lvl w:ilvl="3" w:tplc="3809000F" w:tentative="1">
      <w:start w:val="1"/>
      <w:numFmt w:val="decimal"/>
      <w:lvlText w:val="%4."/>
      <w:lvlJc w:val="left"/>
      <w:pPr>
        <w:ind w:left="4860" w:hanging="360"/>
      </w:pPr>
    </w:lvl>
    <w:lvl w:ilvl="4" w:tplc="38090019" w:tentative="1">
      <w:start w:val="1"/>
      <w:numFmt w:val="lowerLetter"/>
      <w:lvlText w:val="%5."/>
      <w:lvlJc w:val="left"/>
      <w:pPr>
        <w:ind w:left="5580" w:hanging="360"/>
      </w:pPr>
    </w:lvl>
    <w:lvl w:ilvl="5" w:tplc="3809001B" w:tentative="1">
      <w:start w:val="1"/>
      <w:numFmt w:val="lowerRoman"/>
      <w:lvlText w:val="%6."/>
      <w:lvlJc w:val="right"/>
      <w:pPr>
        <w:ind w:left="6300" w:hanging="180"/>
      </w:pPr>
    </w:lvl>
    <w:lvl w:ilvl="6" w:tplc="3809000F" w:tentative="1">
      <w:start w:val="1"/>
      <w:numFmt w:val="decimal"/>
      <w:lvlText w:val="%7."/>
      <w:lvlJc w:val="left"/>
      <w:pPr>
        <w:ind w:left="7020" w:hanging="360"/>
      </w:pPr>
    </w:lvl>
    <w:lvl w:ilvl="7" w:tplc="38090019" w:tentative="1">
      <w:start w:val="1"/>
      <w:numFmt w:val="lowerLetter"/>
      <w:lvlText w:val="%8."/>
      <w:lvlJc w:val="left"/>
      <w:pPr>
        <w:ind w:left="7740" w:hanging="360"/>
      </w:pPr>
    </w:lvl>
    <w:lvl w:ilvl="8" w:tplc="3809001B" w:tentative="1">
      <w:start w:val="1"/>
      <w:numFmt w:val="lowerRoman"/>
      <w:lvlText w:val="%9."/>
      <w:lvlJc w:val="right"/>
      <w:pPr>
        <w:ind w:left="8460" w:hanging="180"/>
      </w:pPr>
    </w:lvl>
  </w:abstractNum>
  <w:abstractNum w:abstractNumId="42" w15:restartNumberingAfterBreak="0">
    <w:nsid w:val="0000002A"/>
    <w:multiLevelType w:val="multilevel"/>
    <w:tmpl w:val="2C3659EE"/>
    <w:lvl w:ilvl="0">
      <w:start w:val="1"/>
      <w:numFmt w:val="decimal"/>
      <w:lvlText w:val="%1."/>
      <w:lvlJc w:val="left"/>
      <w:pPr>
        <w:ind w:left="1004" w:hanging="360"/>
      </w:pPr>
    </w:lvl>
    <w:lvl w:ilvl="1">
      <w:start w:val="2"/>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1724" w:hanging="108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084" w:hanging="1440"/>
      </w:pPr>
      <w:rPr>
        <w:rFonts w:hint="default"/>
      </w:rPr>
    </w:lvl>
    <w:lvl w:ilvl="8">
      <w:start w:val="1"/>
      <w:numFmt w:val="decimal"/>
      <w:isLgl/>
      <w:lvlText w:val="%1.%2.%3.%4.%5.%6.%7.%8.%9"/>
      <w:lvlJc w:val="left"/>
      <w:pPr>
        <w:ind w:left="2444" w:hanging="1800"/>
      </w:pPr>
      <w:rPr>
        <w:rFonts w:hint="default"/>
      </w:rPr>
    </w:lvl>
  </w:abstractNum>
  <w:abstractNum w:abstractNumId="43" w15:restartNumberingAfterBreak="0">
    <w:nsid w:val="17990F9D"/>
    <w:multiLevelType w:val="hybridMultilevel"/>
    <w:tmpl w:val="595EF12C"/>
    <w:lvl w:ilvl="0" w:tplc="43766B2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1FAF380D"/>
    <w:multiLevelType w:val="hybridMultilevel"/>
    <w:tmpl w:val="B4B0584C"/>
    <w:lvl w:ilvl="0" w:tplc="43766B20">
      <w:start w:val="1"/>
      <w:numFmt w:val="decimal"/>
      <w:lvlText w:val="2.%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263E5A00"/>
    <w:multiLevelType w:val="hybridMultilevel"/>
    <w:tmpl w:val="15BAC73A"/>
    <w:lvl w:ilvl="0" w:tplc="E1948442">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43BA0A83"/>
    <w:multiLevelType w:val="hybridMultilevel"/>
    <w:tmpl w:val="8EA0357A"/>
    <w:lvl w:ilvl="0" w:tplc="E1948442">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612D532E"/>
    <w:multiLevelType w:val="hybridMultilevel"/>
    <w:tmpl w:val="41C46CF8"/>
    <w:lvl w:ilvl="0" w:tplc="FFFFFFFF">
      <w:start w:val="1"/>
      <w:numFmt w:val="decimal"/>
      <w:lvlText w:val="2.%1"/>
      <w:lvlJc w:val="left"/>
      <w:pPr>
        <w:ind w:left="360" w:hanging="360"/>
      </w:pPr>
      <w:rPr>
        <w:rFonts w:hint="default"/>
      </w:rPr>
    </w:lvl>
    <w:lvl w:ilvl="1" w:tplc="43766B20">
      <w:start w:val="1"/>
      <w:numFmt w:val="decimal"/>
      <w:lvlText w:val="2.%2"/>
      <w:lvlJc w:val="left"/>
      <w:pPr>
        <w:ind w:left="36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8" w15:restartNumberingAfterBreak="0">
    <w:nsid w:val="63310CB9"/>
    <w:multiLevelType w:val="hybridMultilevel"/>
    <w:tmpl w:val="8EA0357A"/>
    <w:lvl w:ilvl="0" w:tplc="FFFFFFFF">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40C4EEF"/>
    <w:multiLevelType w:val="hybridMultilevel"/>
    <w:tmpl w:val="C4B027D4"/>
    <w:lvl w:ilvl="0" w:tplc="43766B2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75DD01A2"/>
    <w:multiLevelType w:val="hybridMultilevel"/>
    <w:tmpl w:val="A61050C8"/>
    <w:lvl w:ilvl="0" w:tplc="43766B20">
      <w:start w:val="1"/>
      <w:numFmt w:val="decimal"/>
      <w:lvlText w:val="2.%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7C9114B2"/>
    <w:multiLevelType w:val="hybridMultilevel"/>
    <w:tmpl w:val="5262D610"/>
    <w:lvl w:ilvl="0" w:tplc="E1948442">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09805333">
    <w:abstractNumId w:val="15"/>
  </w:num>
  <w:num w:numId="2" w16cid:durableId="794174991">
    <w:abstractNumId w:val="9"/>
  </w:num>
  <w:num w:numId="3" w16cid:durableId="1351956773">
    <w:abstractNumId w:val="0"/>
  </w:num>
  <w:num w:numId="4" w16cid:durableId="1198079422">
    <w:abstractNumId w:val="6"/>
  </w:num>
  <w:num w:numId="5" w16cid:durableId="1348016833">
    <w:abstractNumId w:val="16"/>
  </w:num>
  <w:num w:numId="6" w16cid:durableId="1682195652">
    <w:abstractNumId w:val="42"/>
  </w:num>
  <w:num w:numId="7" w16cid:durableId="292947080">
    <w:abstractNumId w:val="14"/>
  </w:num>
  <w:num w:numId="8" w16cid:durableId="905723084">
    <w:abstractNumId w:val="1"/>
  </w:num>
  <w:num w:numId="9" w16cid:durableId="1410157824">
    <w:abstractNumId w:val="2"/>
  </w:num>
  <w:num w:numId="10" w16cid:durableId="593591217">
    <w:abstractNumId w:val="5"/>
  </w:num>
  <w:num w:numId="11" w16cid:durableId="109445561">
    <w:abstractNumId w:val="3"/>
  </w:num>
  <w:num w:numId="12" w16cid:durableId="297807092">
    <w:abstractNumId w:val="17"/>
  </w:num>
  <w:num w:numId="13" w16cid:durableId="1020471901">
    <w:abstractNumId w:val="10"/>
  </w:num>
  <w:num w:numId="14" w16cid:durableId="1521120653">
    <w:abstractNumId w:val="19"/>
  </w:num>
  <w:num w:numId="15" w16cid:durableId="1170758380">
    <w:abstractNumId w:val="13"/>
  </w:num>
  <w:num w:numId="16" w16cid:durableId="926577307">
    <w:abstractNumId w:val="12"/>
  </w:num>
  <w:num w:numId="17" w16cid:durableId="1837646837">
    <w:abstractNumId w:val="7"/>
  </w:num>
  <w:num w:numId="18" w16cid:durableId="676922830">
    <w:abstractNumId w:val="18"/>
  </w:num>
  <w:num w:numId="19" w16cid:durableId="949512430">
    <w:abstractNumId w:val="20"/>
  </w:num>
  <w:num w:numId="20" w16cid:durableId="9139653">
    <w:abstractNumId w:val="4"/>
  </w:num>
  <w:num w:numId="21" w16cid:durableId="1194147577">
    <w:abstractNumId w:val="11"/>
  </w:num>
  <w:num w:numId="22" w16cid:durableId="2028015700">
    <w:abstractNumId w:val="8"/>
  </w:num>
  <w:num w:numId="23" w16cid:durableId="2145273346">
    <w:abstractNumId w:val="28"/>
  </w:num>
  <w:num w:numId="24" w16cid:durableId="447049521">
    <w:abstractNumId w:val="24"/>
  </w:num>
  <w:num w:numId="25" w16cid:durableId="2105610702">
    <w:abstractNumId w:val="26"/>
  </w:num>
  <w:num w:numId="26" w16cid:durableId="35981140">
    <w:abstractNumId w:val="31"/>
  </w:num>
  <w:num w:numId="27" w16cid:durableId="1851993416">
    <w:abstractNumId w:val="34"/>
  </w:num>
  <w:num w:numId="28" w16cid:durableId="1912083695">
    <w:abstractNumId w:val="25"/>
  </w:num>
  <w:num w:numId="29" w16cid:durableId="2107070142">
    <w:abstractNumId w:val="27"/>
  </w:num>
  <w:num w:numId="30" w16cid:durableId="676344217">
    <w:abstractNumId w:val="23"/>
  </w:num>
  <w:num w:numId="31" w16cid:durableId="1410738495">
    <w:abstractNumId w:val="21"/>
  </w:num>
  <w:num w:numId="32" w16cid:durableId="205141767">
    <w:abstractNumId w:val="22"/>
  </w:num>
  <w:num w:numId="33" w16cid:durableId="1227837163">
    <w:abstractNumId w:val="30"/>
  </w:num>
  <w:num w:numId="34" w16cid:durableId="1671104563">
    <w:abstractNumId w:val="29"/>
  </w:num>
  <w:num w:numId="35" w16cid:durableId="412897954">
    <w:abstractNumId w:val="32"/>
  </w:num>
  <w:num w:numId="36" w16cid:durableId="1470054891">
    <w:abstractNumId w:val="33"/>
  </w:num>
  <w:num w:numId="37" w16cid:durableId="497117326">
    <w:abstractNumId w:val="35"/>
  </w:num>
  <w:num w:numId="38" w16cid:durableId="1214848849">
    <w:abstractNumId w:val="36"/>
  </w:num>
  <w:num w:numId="39" w16cid:durableId="940451087">
    <w:abstractNumId w:val="37"/>
  </w:num>
  <w:num w:numId="40" w16cid:durableId="1332441581">
    <w:abstractNumId w:val="38"/>
  </w:num>
  <w:num w:numId="41" w16cid:durableId="560410484">
    <w:abstractNumId w:val="39"/>
  </w:num>
  <w:num w:numId="42" w16cid:durableId="3484876">
    <w:abstractNumId w:val="40"/>
  </w:num>
  <w:num w:numId="43" w16cid:durableId="471214493">
    <w:abstractNumId w:val="41"/>
  </w:num>
  <w:num w:numId="44" w16cid:durableId="296759557">
    <w:abstractNumId w:val="46"/>
  </w:num>
  <w:num w:numId="45" w16cid:durableId="1776830665">
    <w:abstractNumId w:val="51"/>
  </w:num>
  <w:num w:numId="46" w16cid:durableId="910391004">
    <w:abstractNumId w:val="45"/>
  </w:num>
  <w:num w:numId="47" w16cid:durableId="1256671525">
    <w:abstractNumId w:val="48"/>
  </w:num>
  <w:num w:numId="48" w16cid:durableId="126315006">
    <w:abstractNumId w:val="44"/>
  </w:num>
  <w:num w:numId="49" w16cid:durableId="1740979186">
    <w:abstractNumId w:val="49"/>
  </w:num>
  <w:num w:numId="50" w16cid:durableId="1065182228">
    <w:abstractNumId w:val="43"/>
  </w:num>
  <w:num w:numId="51" w16cid:durableId="617028592">
    <w:abstractNumId w:val="50"/>
  </w:num>
  <w:num w:numId="52" w16cid:durableId="130269009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950"/>
    <w:rsid w:val="00296950"/>
    <w:rsid w:val="002C56FA"/>
    <w:rsid w:val="004334C8"/>
    <w:rsid w:val="006111ED"/>
    <w:rsid w:val="00AB3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600FE"/>
  <w15:docId w15:val="{0A50C9B0-F766-403A-B58C-633EDC683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4C8"/>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4334C8"/>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uv3um">
    <w:name w:val="uv3um"/>
    <w:basedOn w:val="DefaultParagraphFont"/>
  </w:style>
  <w:style w:type="paragraph" w:customStyle="1" w:styleId="k3ksmc">
    <w:name w:val="k3ksmc"/>
    <w:basedOn w:val="Normal"/>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Strong">
    <w:name w:val="Strong"/>
    <w:basedOn w:val="DefaultParagraphFont"/>
    <w:uiPriority w:val="22"/>
    <w:qFormat/>
    <w:rPr>
      <w:b/>
      <w:bCs/>
    </w:rPr>
  </w:style>
  <w:style w:type="character" w:styleId="FollowedHyperlink">
    <w:name w:val="FollowedHyperlink"/>
    <w:basedOn w:val="DefaultParagraphFont"/>
    <w:uiPriority w:val="99"/>
    <w:rPr>
      <w:color w:val="954F72"/>
      <w:u w:val="single"/>
    </w:rPr>
  </w:style>
  <w:style w:type="character" w:customStyle="1" w:styleId="Heading1Char">
    <w:name w:val="Heading 1 Char"/>
    <w:basedOn w:val="DefaultParagraphFont"/>
    <w:link w:val="Heading1"/>
    <w:uiPriority w:val="9"/>
    <w:rsid w:val="004334C8"/>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4334C8"/>
    <w:rPr>
      <w:rFonts w:ascii="Times New Roman" w:eastAsiaTheme="majorEastAsia" w:hAnsi="Times New Roman" w:cstheme="majorBidi"/>
      <w:b/>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27DB1-45AA-4E9C-89AA-9C5178427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21</Pages>
  <Words>3270</Words>
  <Characters>18641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achmad lutfi</cp:lastModifiedBy>
  <cp:revision>6</cp:revision>
  <dcterms:created xsi:type="dcterms:W3CDTF">2025-09-24T02:18:00Z</dcterms:created>
  <dcterms:modified xsi:type="dcterms:W3CDTF">2025-09-26T11:40:00Z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8a71f7bd7fd147df92f585c4f6e85bc8</vt:lpwstr>
  </property>
</Properties>
</file>